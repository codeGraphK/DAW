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0AE578" w14:textId="77777777" w:rsidR="003D37D9" w:rsidRDefault="00906185">
      <w:pPr>
        <w:pStyle w:val="Ttulo1"/>
        <w:rPr>
          <w:sz w:val="24"/>
        </w:rPr>
      </w:pPr>
      <w:r>
        <w:rPr>
          <w:sz w:val="32"/>
        </w:rPr>
        <w:t>TEMA 5: ÁLGEBRA RELACIONAL.</w:t>
      </w:r>
    </w:p>
    <w:p w14:paraId="03122E39" w14:textId="77777777" w:rsidR="003D37D9" w:rsidRDefault="003D37D9">
      <w:pPr>
        <w:rPr>
          <w:sz w:val="24"/>
        </w:rPr>
      </w:pPr>
    </w:p>
    <w:p w14:paraId="6B83FD79" w14:textId="77777777" w:rsidR="003D37D9" w:rsidRDefault="003D37D9">
      <w:pPr>
        <w:rPr>
          <w:sz w:val="24"/>
        </w:rPr>
      </w:pPr>
    </w:p>
    <w:p w14:paraId="419FF0B6" w14:textId="77777777" w:rsidR="003D37D9" w:rsidRDefault="00906185">
      <w:pPr>
        <w:rPr>
          <w:sz w:val="24"/>
        </w:rPr>
      </w:pPr>
      <w:r>
        <w:rPr>
          <w:sz w:val="24"/>
        </w:rPr>
        <w:t>1.- INTRODUCCIÓN.</w:t>
      </w:r>
    </w:p>
    <w:p w14:paraId="2FE25A4C" w14:textId="77777777" w:rsidR="003D37D9" w:rsidRDefault="003D37D9">
      <w:pPr>
        <w:rPr>
          <w:sz w:val="24"/>
        </w:rPr>
      </w:pPr>
    </w:p>
    <w:p w14:paraId="19AEE9D5" w14:textId="77777777" w:rsidR="003D37D9" w:rsidRDefault="00906185">
      <w:pPr>
        <w:rPr>
          <w:sz w:val="24"/>
        </w:rPr>
      </w:pPr>
      <w:r>
        <w:rPr>
          <w:sz w:val="24"/>
        </w:rPr>
        <w:t>2.- ÁLGEBRA RELACIONAL.</w:t>
      </w:r>
    </w:p>
    <w:p w14:paraId="664D4A26" w14:textId="77777777" w:rsidR="003D37D9" w:rsidRDefault="003D37D9">
      <w:pPr>
        <w:rPr>
          <w:sz w:val="24"/>
        </w:rPr>
      </w:pPr>
    </w:p>
    <w:p w14:paraId="3E226F5E" w14:textId="77777777" w:rsidR="003D37D9" w:rsidRDefault="00906185">
      <w:pPr>
        <w:ind w:firstLine="708"/>
        <w:rPr>
          <w:sz w:val="24"/>
        </w:rPr>
      </w:pPr>
      <w:r>
        <w:rPr>
          <w:sz w:val="24"/>
        </w:rPr>
        <w:t>2.1.- OPERADOR RENOMBRAR.</w:t>
      </w:r>
    </w:p>
    <w:p w14:paraId="4A1741A3" w14:textId="77777777" w:rsidR="003D37D9" w:rsidRDefault="003D37D9">
      <w:pPr>
        <w:rPr>
          <w:sz w:val="24"/>
        </w:rPr>
      </w:pPr>
    </w:p>
    <w:p w14:paraId="793DF7E8" w14:textId="77777777" w:rsidR="003D37D9" w:rsidRDefault="00906185">
      <w:pPr>
        <w:ind w:firstLine="708"/>
        <w:rPr>
          <w:sz w:val="24"/>
        </w:rPr>
      </w:pPr>
      <w:r>
        <w:rPr>
          <w:sz w:val="24"/>
        </w:rPr>
        <w:t>2.2.- OPERACIONES DE CONJUNTO.</w:t>
      </w:r>
    </w:p>
    <w:p w14:paraId="595C7C7C" w14:textId="77777777" w:rsidR="003D37D9" w:rsidRDefault="003D37D9">
      <w:pPr>
        <w:rPr>
          <w:sz w:val="24"/>
        </w:rPr>
      </w:pPr>
    </w:p>
    <w:p w14:paraId="4C208EF7" w14:textId="77777777" w:rsidR="003D37D9" w:rsidRDefault="00906185">
      <w:pPr>
        <w:ind w:firstLine="708"/>
        <w:rPr>
          <w:sz w:val="24"/>
        </w:rPr>
      </w:pPr>
      <w:r>
        <w:rPr>
          <w:sz w:val="24"/>
        </w:rPr>
        <w:t>2.3.- OPERACIONES RELACIONALES.</w:t>
      </w:r>
    </w:p>
    <w:p w14:paraId="1819857B" w14:textId="77777777" w:rsidR="003D37D9" w:rsidRDefault="003D37D9">
      <w:pPr>
        <w:rPr>
          <w:sz w:val="24"/>
        </w:rPr>
      </w:pPr>
    </w:p>
    <w:p w14:paraId="26227ACE" w14:textId="77777777" w:rsidR="003D37D9" w:rsidRDefault="00906185">
      <w:pPr>
        <w:ind w:firstLine="708"/>
        <w:rPr>
          <w:sz w:val="24"/>
        </w:rPr>
      </w:pPr>
      <w:r>
        <w:rPr>
          <w:sz w:val="24"/>
        </w:rPr>
        <w:t>2.4.- OPERADORES ADICIONALES.</w:t>
      </w:r>
    </w:p>
    <w:p w14:paraId="13CDF061" w14:textId="77777777" w:rsidR="003D37D9" w:rsidRDefault="003D37D9">
      <w:pPr>
        <w:rPr>
          <w:sz w:val="24"/>
        </w:rPr>
      </w:pPr>
    </w:p>
    <w:p w14:paraId="5E8B6DE9" w14:textId="77777777" w:rsidR="003D37D9" w:rsidRDefault="00906185">
      <w:pPr>
        <w:rPr>
          <w:sz w:val="24"/>
        </w:rPr>
      </w:pPr>
      <w:r>
        <w:rPr>
          <w:sz w:val="24"/>
        </w:rPr>
        <w:t>3.- CÁLCULO RELACIONAL.</w:t>
      </w:r>
    </w:p>
    <w:p w14:paraId="26047816" w14:textId="77777777" w:rsidR="003D37D9" w:rsidRDefault="003D37D9">
      <w:pPr>
        <w:rPr>
          <w:sz w:val="24"/>
        </w:rPr>
      </w:pPr>
    </w:p>
    <w:p w14:paraId="147FA1D0" w14:textId="77777777" w:rsidR="003D37D9" w:rsidRDefault="00906185">
      <w:pPr>
        <w:rPr>
          <w:sz w:val="24"/>
        </w:rPr>
      </w:pPr>
      <w:r>
        <w:rPr>
          <w:sz w:val="24"/>
        </w:rPr>
        <w:tab/>
        <w:t>3.1.- CÁLCULO RELACIONAL ORIENTADO A TUPLAS.</w:t>
      </w:r>
    </w:p>
    <w:p w14:paraId="7F6F566A" w14:textId="77777777" w:rsidR="003D37D9" w:rsidRDefault="003D37D9">
      <w:pPr>
        <w:rPr>
          <w:sz w:val="24"/>
        </w:rPr>
      </w:pPr>
    </w:p>
    <w:p w14:paraId="6D532700" w14:textId="77777777" w:rsidR="003D37D9" w:rsidRDefault="00906185">
      <w:pPr>
        <w:rPr>
          <w:sz w:val="24"/>
        </w:rPr>
      </w:pPr>
      <w:r>
        <w:rPr>
          <w:sz w:val="24"/>
        </w:rPr>
        <w:tab/>
        <w:t>3.2.- CÁLCULO RELACIONAL ORIENTADO A DOMINIOS.</w:t>
      </w:r>
    </w:p>
    <w:p w14:paraId="2A0C2D01" w14:textId="77777777" w:rsidR="003D37D9" w:rsidRDefault="003D37D9">
      <w:pPr>
        <w:rPr>
          <w:sz w:val="24"/>
        </w:rPr>
      </w:pPr>
    </w:p>
    <w:p w14:paraId="30273889" w14:textId="77777777" w:rsidR="003D37D9" w:rsidRDefault="003D37D9">
      <w:pPr>
        <w:rPr>
          <w:sz w:val="24"/>
        </w:rPr>
      </w:pPr>
    </w:p>
    <w:p w14:paraId="6BB0A9F2" w14:textId="77777777" w:rsidR="003D37D9" w:rsidRDefault="003D37D9">
      <w:pPr>
        <w:rPr>
          <w:sz w:val="24"/>
        </w:rPr>
      </w:pPr>
    </w:p>
    <w:p w14:paraId="7374A25F" w14:textId="77777777" w:rsidR="003D37D9" w:rsidRDefault="003D37D9">
      <w:pPr>
        <w:rPr>
          <w:sz w:val="24"/>
        </w:rPr>
      </w:pPr>
    </w:p>
    <w:p w14:paraId="5C860148" w14:textId="77777777" w:rsidR="003D37D9" w:rsidRDefault="003D37D9">
      <w:pPr>
        <w:rPr>
          <w:sz w:val="24"/>
        </w:rPr>
      </w:pPr>
    </w:p>
    <w:p w14:paraId="1BEC2138" w14:textId="77777777" w:rsidR="003D37D9" w:rsidRDefault="003D37D9">
      <w:pPr>
        <w:rPr>
          <w:sz w:val="24"/>
        </w:rPr>
      </w:pPr>
    </w:p>
    <w:p w14:paraId="4CC310B3" w14:textId="77777777" w:rsidR="003D37D9" w:rsidRDefault="003D37D9">
      <w:pPr>
        <w:rPr>
          <w:sz w:val="24"/>
        </w:rPr>
      </w:pPr>
    </w:p>
    <w:p w14:paraId="72647512" w14:textId="77777777" w:rsidR="003D37D9" w:rsidRDefault="003D37D9">
      <w:pPr>
        <w:rPr>
          <w:sz w:val="24"/>
        </w:rPr>
      </w:pPr>
    </w:p>
    <w:p w14:paraId="12EC2FC6" w14:textId="77777777" w:rsidR="003D37D9" w:rsidRDefault="003D37D9">
      <w:pPr>
        <w:rPr>
          <w:sz w:val="24"/>
        </w:rPr>
      </w:pPr>
    </w:p>
    <w:p w14:paraId="09F178B4" w14:textId="77777777" w:rsidR="003D37D9" w:rsidRDefault="003D37D9">
      <w:pPr>
        <w:rPr>
          <w:sz w:val="24"/>
        </w:rPr>
      </w:pPr>
    </w:p>
    <w:p w14:paraId="0FB04698" w14:textId="77777777" w:rsidR="003D37D9" w:rsidRDefault="003D37D9">
      <w:pPr>
        <w:rPr>
          <w:sz w:val="24"/>
        </w:rPr>
      </w:pPr>
    </w:p>
    <w:p w14:paraId="7890E758" w14:textId="77777777" w:rsidR="003D37D9" w:rsidRDefault="003D37D9">
      <w:pPr>
        <w:rPr>
          <w:sz w:val="24"/>
        </w:rPr>
      </w:pPr>
    </w:p>
    <w:p w14:paraId="6A0808A9" w14:textId="77777777" w:rsidR="003D37D9" w:rsidRDefault="003D37D9">
      <w:pPr>
        <w:rPr>
          <w:sz w:val="24"/>
        </w:rPr>
      </w:pPr>
    </w:p>
    <w:p w14:paraId="51413899" w14:textId="77777777" w:rsidR="003D37D9" w:rsidRDefault="003D37D9">
      <w:pPr>
        <w:rPr>
          <w:sz w:val="24"/>
        </w:rPr>
      </w:pPr>
    </w:p>
    <w:p w14:paraId="4E25336D" w14:textId="77777777" w:rsidR="003D37D9" w:rsidRDefault="003D37D9">
      <w:pPr>
        <w:rPr>
          <w:sz w:val="24"/>
        </w:rPr>
      </w:pPr>
    </w:p>
    <w:p w14:paraId="0432C161" w14:textId="77777777" w:rsidR="003D37D9" w:rsidRDefault="003D37D9">
      <w:pPr>
        <w:rPr>
          <w:sz w:val="24"/>
        </w:rPr>
      </w:pPr>
    </w:p>
    <w:p w14:paraId="2A31657B" w14:textId="77777777" w:rsidR="003D37D9" w:rsidRDefault="003D37D9">
      <w:pPr>
        <w:rPr>
          <w:sz w:val="24"/>
        </w:rPr>
      </w:pPr>
    </w:p>
    <w:p w14:paraId="440EDED9" w14:textId="77777777" w:rsidR="003D37D9" w:rsidRDefault="003D37D9">
      <w:pPr>
        <w:rPr>
          <w:sz w:val="24"/>
        </w:rPr>
      </w:pPr>
    </w:p>
    <w:p w14:paraId="09880965" w14:textId="77777777" w:rsidR="003D37D9" w:rsidRDefault="003D37D9">
      <w:pPr>
        <w:rPr>
          <w:sz w:val="24"/>
        </w:rPr>
      </w:pPr>
    </w:p>
    <w:p w14:paraId="42DD2402" w14:textId="77777777" w:rsidR="003D37D9" w:rsidRDefault="003D37D9">
      <w:pPr>
        <w:rPr>
          <w:sz w:val="24"/>
        </w:rPr>
      </w:pPr>
    </w:p>
    <w:p w14:paraId="38BB4309" w14:textId="77777777" w:rsidR="003D37D9" w:rsidRDefault="003D37D9">
      <w:pPr>
        <w:rPr>
          <w:sz w:val="24"/>
        </w:rPr>
      </w:pPr>
    </w:p>
    <w:p w14:paraId="03076FBD" w14:textId="77777777" w:rsidR="003D37D9" w:rsidRDefault="003D37D9">
      <w:pPr>
        <w:rPr>
          <w:sz w:val="24"/>
        </w:rPr>
      </w:pPr>
    </w:p>
    <w:p w14:paraId="4F56535E" w14:textId="77777777" w:rsidR="003D37D9" w:rsidRDefault="003D37D9">
      <w:pPr>
        <w:rPr>
          <w:sz w:val="24"/>
        </w:rPr>
      </w:pPr>
    </w:p>
    <w:p w14:paraId="3DC90F59" w14:textId="77777777" w:rsidR="003D37D9" w:rsidRDefault="003D37D9">
      <w:pPr>
        <w:rPr>
          <w:sz w:val="24"/>
        </w:rPr>
      </w:pPr>
    </w:p>
    <w:p w14:paraId="655E9DC6" w14:textId="77777777" w:rsidR="003D37D9" w:rsidRDefault="003D37D9">
      <w:pPr>
        <w:rPr>
          <w:sz w:val="24"/>
        </w:rPr>
      </w:pPr>
    </w:p>
    <w:p w14:paraId="79D7A9F7" w14:textId="77777777" w:rsidR="003D37D9" w:rsidRDefault="00906185">
      <w:pPr>
        <w:pStyle w:val="Ttulo1"/>
      </w:pPr>
      <w:r>
        <w:lastRenderedPageBreak/>
        <w:t>1. INTRODUCCIÓN.</w:t>
      </w:r>
    </w:p>
    <w:p w14:paraId="61A05E4B" w14:textId="77777777" w:rsidR="003D37D9" w:rsidRDefault="003D37D9"/>
    <w:p w14:paraId="604E3CEF" w14:textId="77777777" w:rsidR="003D37D9" w:rsidRDefault="00906185">
      <w:pPr>
        <w:rPr>
          <w:sz w:val="24"/>
        </w:rPr>
      </w:pPr>
      <w:r>
        <w:tab/>
      </w:r>
      <w:r>
        <w:rPr>
          <w:sz w:val="24"/>
        </w:rPr>
        <w:t>El modelo relacional actúa sobre conjuntos de tuplas y se expresa mediante lenguajes de manipulación relacionales, estos lenguajes se dividen en 2 tipos:</w:t>
      </w:r>
    </w:p>
    <w:p w14:paraId="348486EC" w14:textId="77777777" w:rsidR="003D37D9" w:rsidRDefault="003D37D9">
      <w:pPr>
        <w:rPr>
          <w:sz w:val="24"/>
        </w:rPr>
      </w:pPr>
    </w:p>
    <w:p w14:paraId="5B38ED5D" w14:textId="77777777" w:rsidR="003D37D9" w:rsidRDefault="00906185">
      <w:pPr>
        <w:numPr>
          <w:ilvl w:val="0"/>
          <w:numId w:val="10"/>
        </w:numPr>
        <w:tabs>
          <w:tab w:val="left" w:pos="1068"/>
        </w:tabs>
        <w:ind w:left="1068"/>
        <w:rPr>
          <w:sz w:val="24"/>
        </w:rPr>
      </w:pPr>
      <w:r>
        <w:rPr>
          <w:b/>
          <w:sz w:val="24"/>
        </w:rPr>
        <w:t xml:space="preserve">Algebraicos: </w:t>
      </w:r>
      <w:r>
        <w:rPr>
          <w:sz w:val="24"/>
        </w:rPr>
        <w:t xml:space="preserve">Son lenguajes de consulta </w:t>
      </w:r>
      <w:proofErr w:type="gramStart"/>
      <w:r>
        <w:rPr>
          <w:sz w:val="24"/>
        </w:rPr>
        <w:t>( es</w:t>
      </w:r>
      <w:proofErr w:type="gramEnd"/>
      <w:r>
        <w:rPr>
          <w:sz w:val="24"/>
        </w:rPr>
        <w:t xml:space="preserve"> un </w:t>
      </w:r>
      <w:proofErr w:type="spellStart"/>
      <w:r>
        <w:rPr>
          <w:sz w:val="24"/>
        </w:rPr>
        <w:t>lje</w:t>
      </w:r>
      <w:proofErr w:type="spellEnd"/>
      <w:r>
        <w:rPr>
          <w:sz w:val="24"/>
        </w:rPr>
        <w:t xml:space="preserve"> en el que el usuario solicita información de la BD ) procedimentales, es decir, indican la secuencia de operaciones que se debe realizar sobre la BD para obtener el resultado. </w:t>
      </w:r>
      <w:proofErr w:type="gramStart"/>
      <w:r>
        <w:rPr>
          <w:sz w:val="24"/>
        </w:rPr>
        <w:t>Los  operandos</w:t>
      </w:r>
      <w:proofErr w:type="gramEnd"/>
      <w:r>
        <w:rPr>
          <w:sz w:val="24"/>
        </w:rPr>
        <w:t xml:space="preserve"> son relaciones y el resultado es otra relación. A estos lenguajes se les conoce como ÁLGEBRA RELACIONAL.</w:t>
      </w:r>
    </w:p>
    <w:p w14:paraId="31F6FCA0" w14:textId="77777777" w:rsidR="003D37D9" w:rsidRDefault="003D37D9">
      <w:pPr>
        <w:ind w:left="708"/>
        <w:rPr>
          <w:sz w:val="24"/>
        </w:rPr>
      </w:pPr>
    </w:p>
    <w:p w14:paraId="6B4658EB" w14:textId="77777777" w:rsidR="003D37D9" w:rsidRDefault="00906185">
      <w:pPr>
        <w:numPr>
          <w:ilvl w:val="0"/>
          <w:numId w:val="10"/>
        </w:numPr>
        <w:tabs>
          <w:tab w:val="left" w:pos="1068"/>
        </w:tabs>
        <w:ind w:left="1068"/>
        <w:rPr>
          <w:sz w:val="24"/>
        </w:rPr>
      </w:pPr>
      <w:r>
        <w:rPr>
          <w:b/>
          <w:sz w:val="24"/>
        </w:rPr>
        <w:t>Predicativos</w:t>
      </w:r>
      <w:r>
        <w:rPr>
          <w:sz w:val="24"/>
        </w:rPr>
        <w:t>: Son lenguajes de consulta no procedimentales, donde se indica la información que se desea conseguir sin dar el procedimiento para obtenerla. Se conoce como CALCULO RELACIONAL y se dividen en dos tipos:</w:t>
      </w:r>
    </w:p>
    <w:p w14:paraId="04CE2490" w14:textId="77777777" w:rsidR="003D37D9" w:rsidRDefault="00906185">
      <w:pPr>
        <w:ind w:left="1416"/>
        <w:rPr>
          <w:sz w:val="24"/>
        </w:rPr>
      </w:pPr>
      <w:r>
        <w:rPr>
          <w:sz w:val="24"/>
        </w:rPr>
        <w:t>- orientados a tuplas.</w:t>
      </w:r>
    </w:p>
    <w:p w14:paraId="735D5F15" w14:textId="77777777" w:rsidR="003D37D9" w:rsidRDefault="00906185">
      <w:pPr>
        <w:numPr>
          <w:ilvl w:val="0"/>
          <w:numId w:val="6"/>
        </w:numPr>
        <w:rPr>
          <w:sz w:val="24"/>
        </w:rPr>
      </w:pPr>
      <w:r>
        <w:rPr>
          <w:sz w:val="24"/>
        </w:rPr>
        <w:t>orientados a dominios.</w:t>
      </w:r>
    </w:p>
    <w:p w14:paraId="6015A05D" w14:textId="77777777" w:rsidR="003D37D9" w:rsidRDefault="003D37D9">
      <w:pPr>
        <w:ind w:left="1416"/>
        <w:rPr>
          <w:sz w:val="24"/>
        </w:rPr>
      </w:pPr>
    </w:p>
    <w:p w14:paraId="38B5F3D1" w14:textId="77777777" w:rsidR="003D37D9" w:rsidRDefault="00906185">
      <w:pPr>
        <w:pStyle w:val="Ttulo1"/>
        <w:rPr>
          <w:sz w:val="24"/>
        </w:rPr>
      </w:pPr>
      <w:r>
        <w:rPr>
          <w:sz w:val="24"/>
        </w:rPr>
        <w:t>2. ÁLGEBRA RELACIONAL.</w:t>
      </w:r>
    </w:p>
    <w:p w14:paraId="37575F36" w14:textId="77777777" w:rsidR="003D37D9" w:rsidRDefault="003D37D9">
      <w:pPr>
        <w:rPr>
          <w:sz w:val="24"/>
        </w:rPr>
      </w:pPr>
    </w:p>
    <w:p w14:paraId="2DEC5CA1" w14:textId="77777777" w:rsidR="003D37D9" w:rsidRDefault="00906185">
      <w:pPr>
        <w:rPr>
          <w:sz w:val="24"/>
        </w:rPr>
      </w:pPr>
      <w:r>
        <w:rPr>
          <w:sz w:val="24"/>
        </w:rPr>
        <w:tab/>
        <w:t>Para realizar las consultas a la base de datos, el Algebra Relacional dispone de un conjunto de operadores y una operación de asignación. Esta última asigna el valor de alguna expresión del álgebra a una relación nombrada, que será donde se guardará el resultado. Cada operador toma una o varias relaciones de entrada y produce una nueva relación de salida.</w:t>
      </w:r>
    </w:p>
    <w:p w14:paraId="5FAA674D" w14:textId="77777777" w:rsidR="003D37D9" w:rsidRDefault="003D37D9">
      <w:pPr>
        <w:rPr>
          <w:sz w:val="24"/>
        </w:rPr>
      </w:pPr>
    </w:p>
    <w:p w14:paraId="2749D482" w14:textId="77777777" w:rsidR="003D37D9" w:rsidRDefault="00906185">
      <w:pPr>
        <w:rPr>
          <w:sz w:val="24"/>
        </w:rPr>
      </w:pPr>
      <w:r>
        <w:rPr>
          <w:sz w:val="24"/>
        </w:rPr>
        <w:tab/>
        <w:t>En el Algebra Relacional se definen 8 tipos de operadores básicos clasificados en 2 grupos:</w:t>
      </w:r>
    </w:p>
    <w:p w14:paraId="566A4968" w14:textId="77777777" w:rsidR="003D37D9" w:rsidRDefault="003D37D9">
      <w:pPr>
        <w:rPr>
          <w:sz w:val="24"/>
        </w:rPr>
      </w:pPr>
    </w:p>
    <w:p w14:paraId="468EEDE0" w14:textId="77777777" w:rsidR="003D37D9" w:rsidRDefault="00906185">
      <w:pPr>
        <w:numPr>
          <w:ilvl w:val="0"/>
          <w:numId w:val="11"/>
        </w:numPr>
        <w:tabs>
          <w:tab w:val="left" w:pos="1068"/>
        </w:tabs>
        <w:ind w:left="1068"/>
        <w:rPr>
          <w:sz w:val="24"/>
        </w:rPr>
      </w:pPr>
      <w:r>
        <w:rPr>
          <w:sz w:val="24"/>
        </w:rPr>
        <w:t>Operaciones de conjuntos: Unión, Intersección, Diferencia y Producto Cartesiano.</w:t>
      </w:r>
    </w:p>
    <w:p w14:paraId="74489512" w14:textId="77777777" w:rsidR="003D37D9" w:rsidRDefault="00906185">
      <w:pPr>
        <w:numPr>
          <w:ilvl w:val="0"/>
          <w:numId w:val="11"/>
        </w:numPr>
        <w:tabs>
          <w:tab w:val="left" w:pos="1068"/>
        </w:tabs>
        <w:ind w:left="1068"/>
        <w:rPr>
          <w:sz w:val="24"/>
        </w:rPr>
      </w:pPr>
      <w:r>
        <w:rPr>
          <w:sz w:val="24"/>
        </w:rPr>
        <w:t xml:space="preserve">Operaciones relacionales: Selección, Proyección, Reunión </w:t>
      </w:r>
      <w:proofErr w:type="gramStart"/>
      <w:r>
        <w:rPr>
          <w:sz w:val="24"/>
        </w:rPr>
        <w:t>( natural</w:t>
      </w:r>
      <w:proofErr w:type="gramEnd"/>
      <w:r>
        <w:rPr>
          <w:sz w:val="24"/>
        </w:rPr>
        <w:t xml:space="preserve"> y theta ) y División.</w:t>
      </w:r>
    </w:p>
    <w:p w14:paraId="1F8BC68E" w14:textId="77777777" w:rsidR="003D37D9" w:rsidRDefault="003D37D9">
      <w:pPr>
        <w:rPr>
          <w:sz w:val="24"/>
        </w:rPr>
      </w:pPr>
    </w:p>
    <w:p w14:paraId="504D0888" w14:textId="77777777" w:rsidR="003D37D9" w:rsidRDefault="00906185">
      <w:pPr>
        <w:ind w:firstLine="708"/>
        <w:rPr>
          <w:sz w:val="24"/>
        </w:rPr>
      </w:pPr>
      <w:r>
        <w:rPr>
          <w:sz w:val="24"/>
        </w:rPr>
        <w:t xml:space="preserve">Además de estos 8 operadores básicos se define el operador de renombrar que permite cambiar el nombre de los atributos, y otros operadores adicionales </w:t>
      </w:r>
      <w:proofErr w:type="gramStart"/>
      <w:r>
        <w:rPr>
          <w:sz w:val="24"/>
        </w:rPr>
        <w:t>( ampliación</w:t>
      </w:r>
      <w:proofErr w:type="gramEnd"/>
      <w:r>
        <w:rPr>
          <w:sz w:val="24"/>
        </w:rPr>
        <w:t>, resumen y división generalizada ).</w:t>
      </w:r>
    </w:p>
    <w:p w14:paraId="364D262B" w14:textId="77777777" w:rsidR="003D37D9" w:rsidRDefault="003D37D9">
      <w:pPr>
        <w:ind w:left="708"/>
        <w:rPr>
          <w:sz w:val="24"/>
        </w:rPr>
      </w:pPr>
    </w:p>
    <w:p w14:paraId="48BE1484" w14:textId="77777777" w:rsidR="003D37D9" w:rsidRDefault="00906185">
      <w:pPr>
        <w:pStyle w:val="Ttulo2"/>
      </w:pPr>
      <w:r>
        <w:rPr>
          <w:i w:val="0"/>
        </w:rPr>
        <w:t>2.1 OPERADOR RENOMBRAR.</w:t>
      </w:r>
    </w:p>
    <w:p w14:paraId="3F25DE13" w14:textId="77777777" w:rsidR="003D37D9" w:rsidRDefault="003D37D9">
      <w:pPr>
        <w:rPr>
          <w:sz w:val="24"/>
        </w:rPr>
      </w:pPr>
    </w:p>
    <w:p w14:paraId="2AC55BBD" w14:textId="77777777" w:rsidR="003D37D9" w:rsidRDefault="00906185">
      <w:pPr>
        <w:rPr>
          <w:sz w:val="24"/>
        </w:rPr>
      </w:pPr>
      <w:r>
        <w:rPr>
          <w:sz w:val="24"/>
        </w:rPr>
        <w:tab/>
        <w:t>A partir de una relación especificada se crea una nueva copia de ésta en la que solo se han cambiado los nombres de aquellos atributos que se quieren renombrar.</w:t>
      </w:r>
    </w:p>
    <w:p w14:paraId="705D3D85" w14:textId="77777777" w:rsidR="003D37D9" w:rsidRDefault="003D37D9">
      <w:pPr>
        <w:rPr>
          <w:sz w:val="24"/>
        </w:rPr>
      </w:pPr>
    </w:p>
    <w:p w14:paraId="440E0BAE" w14:textId="77777777" w:rsidR="003D37D9" w:rsidRDefault="00906185">
      <w:pPr>
        <w:rPr>
          <w:sz w:val="24"/>
        </w:rPr>
      </w:pPr>
      <w:r>
        <w:rPr>
          <w:sz w:val="24"/>
        </w:rPr>
        <w:tab/>
        <w:t xml:space="preserve">R </w:t>
      </w:r>
      <w:r>
        <w:rPr>
          <w:rFonts w:ascii="Symbol" w:hAnsi="Symbol"/>
          <w:sz w:val="24"/>
        </w:rPr>
        <w:t></w:t>
      </w:r>
      <w:r>
        <w:rPr>
          <w:sz w:val="24"/>
        </w:rPr>
        <w:t xml:space="preserve"> </w:t>
      </w:r>
      <w:proofErr w:type="spellStart"/>
      <w:r>
        <w:rPr>
          <w:sz w:val="24"/>
        </w:rPr>
        <w:t>atributos_nuevos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atributos</w:t>
      </w:r>
      <w:proofErr w:type="gramEnd"/>
      <w:r>
        <w:rPr>
          <w:sz w:val="24"/>
        </w:rPr>
        <w:t>_originales</w:t>
      </w:r>
      <w:proofErr w:type="spellEnd"/>
      <w:r>
        <w:rPr>
          <w:sz w:val="24"/>
        </w:rPr>
        <w:t xml:space="preserve"> )</w:t>
      </w:r>
    </w:p>
    <w:p w14:paraId="69E2EF7F" w14:textId="77777777" w:rsidR="003D37D9" w:rsidRPr="003C06F6" w:rsidRDefault="00906185">
      <w:pPr>
        <w:rPr>
          <w:sz w:val="24"/>
          <w:lang w:val="fr-FR"/>
        </w:rPr>
      </w:pPr>
      <w:r>
        <w:rPr>
          <w:sz w:val="24"/>
        </w:rPr>
        <w:tab/>
      </w:r>
      <w:r w:rsidRPr="003C06F6">
        <w:rPr>
          <w:sz w:val="24"/>
          <w:lang w:val="fr-FR"/>
        </w:rPr>
        <w:t xml:space="preserve">R </w:t>
      </w:r>
      <w:r>
        <w:rPr>
          <w:rFonts w:ascii="Symbol" w:hAnsi="Symbol"/>
          <w:sz w:val="24"/>
        </w:rPr>
        <w:t></w:t>
      </w:r>
      <w:r w:rsidRPr="003C06F6">
        <w:rPr>
          <w:sz w:val="24"/>
          <w:lang w:val="fr-FR"/>
        </w:rPr>
        <w:t xml:space="preserve"> DNOM, DCOD </w:t>
      </w:r>
      <w:proofErr w:type="gramStart"/>
      <w:r w:rsidRPr="003C06F6">
        <w:rPr>
          <w:sz w:val="24"/>
          <w:lang w:val="fr-FR"/>
        </w:rPr>
        <w:t>( NOM</w:t>
      </w:r>
      <w:proofErr w:type="gramEnd"/>
      <w:r w:rsidRPr="003C06F6">
        <w:rPr>
          <w:sz w:val="24"/>
          <w:lang w:val="fr-FR"/>
        </w:rPr>
        <w:t>, COD )</w:t>
      </w:r>
    </w:p>
    <w:p w14:paraId="420ABA72" w14:textId="77777777" w:rsidR="003D37D9" w:rsidRDefault="00906185">
      <w:pPr>
        <w:rPr>
          <w:sz w:val="24"/>
        </w:rPr>
      </w:pPr>
      <w:r>
        <w:rPr>
          <w:sz w:val="24"/>
        </w:rPr>
        <w:lastRenderedPageBreak/>
        <w:t>o bien,</w:t>
      </w:r>
    </w:p>
    <w:p w14:paraId="309F830D" w14:textId="77777777" w:rsidR="003D37D9" w:rsidRDefault="00906185">
      <w:pPr>
        <w:rPr>
          <w:sz w:val="24"/>
        </w:rPr>
      </w:pPr>
      <w:r>
        <w:rPr>
          <w:sz w:val="24"/>
        </w:rPr>
        <w:tab/>
      </w:r>
    </w:p>
    <w:p w14:paraId="7273692E" w14:textId="77777777" w:rsidR="003D37D9" w:rsidRDefault="00906185">
      <w:pPr>
        <w:ind w:firstLine="708"/>
        <w:rPr>
          <w:sz w:val="24"/>
        </w:rPr>
      </w:pPr>
      <w:r>
        <w:rPr>
          <w:sz w:val="24"/>
        </w:rPr>
        <w:t xml:space="preserve">R RENAME atributo_orig1 AS atributo_nuevo1 </w:t>
      </w:r>
    </w:p>
    <w:p w14:paraId="5096F349" w14:textId="77777777" w:rsidR="003D37D9" w:rsidRDefault="0090618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   atributo_orig2 AS atributo_nuevo2</w:t>
      </w:r>
    </w:p>
    <w:p w14:paraId="4A000ED0" w14:textId="77777777" w:rsidR="003D37D9" w:rsidRPr="003C06F6" w:rsidRDefault="0090618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3C06F6">
        <w:rPr>
          <w:sz w:val="24"/>
        </w:rPr>
        <w:t>....</w:t>
      </w:r>
    </w:p>
    <w:p w14:paraId="7F450C7D" w14:textId="77777777" w:rsidR="003D37D9" w:rsidRDefault="00906185">
      <w:pPr>
        <w:ind w:firstLine="708"/>
        <w:rPr>
          <w:sz w:val="24"/>
          <w:lang w:val="en-GB"/>
        </w:rPr>
      </w:pPr>
      <w:r>
        <w:rPr>
          <w:sz w:val="24"/>
          <w:lang w:val="en-GB"/>
        </w:rPr>
        <w:t xml:space="preserve">R RENAME NOM AS DNOM </w:t>
      </w:r>
    </w:p>
    <w:p w14:paraId="16FD09D4" w14:textId="77777777" w:rsidR="003D37D9" w:rsidRPr="003C06F6" w:rsidRDefault="00906185">
      <w:pPr>
        <w:rPr>
          <w:lang w:val="en-US"/>
        </w:rPr>
      </w:pPr>
      <w:r>
        <w:rPr>
          <w:sz w:val="24"/>
          <w:lang w:val="en-GB"/>
        </w:rPr>
        <w:tab/>
        <w:t xml:space="preserve">   </w:t>
      </w:r>
      <w:r>
        <w:rPr>
          <w:sz w:val="24"/>
          <w:lang w:val="en-GB"/>
        </w:rPr>
        <w:tab/>
        <w:t xml:space="preserve">        </w:t>
      </w:r>
      <w:proofErr w:type="gramStart"/>
      <w:r>
        <w:rPr>
          <w:sz w:val="24"/>
          <w:lang w:val="en-GB"/>
        </w:rPr>
        <w:t>COD  AS</w:t>
      </w:r>
      <w:proofErr w:type="gramEnd"/>
      <w:r>
        <w:rPr>
          <w:sz w:val="24"/>
          <w:lang w:val="en-GB"/>
        </w:rPr>
        <w:t xml:space="preserve"> DCOD.</w:t>
      </w:r>
    </w:p>
    <w:p w14:paraId="046ECB95" w14:textId="77777777" w:rsidR="003D37D9" w:rsidRDefault="00906185">
      <w:pPr>
        <w:pStyle w:val="Ttulo2"/>
      </w:pPr>
      <w:r>
        <w:rPr>
          <w:i w:val="0"/>
        </w:rPr>
        <w:t>2.2 OPERACIONES DE CONJUNTO.</w:t>
      </w:r>
    </w:p>
    <w:p w14:paraId="2984C422" w14:textId="77777777" w:rsidR="003D37D9" w:rsidRDefault="003D37D9">
      <w:pPr>
        <w:rPr>
          <w:sz w:val="24"/>
        </w:rPr>
      </w:pPr>
    </w:p>
    <w:p w14:paraId="65651E3F" w14:textId="77777777" w:rsidR="003D37D9" w:rsidRDefault="00906185">
      <w:pPr>
        <w:rPr>
          <w:sz w:val="24"/>
        </w:rPr>
      </w:pPr>
      <w:r>
        <w:rPr>
          <w:sz w:val="24"/>
        </w:rPr>
        <w:tab/>
        <w:t>Para estudiarlas hay que definir el término compatibilidad en dos aspectos.</w:t>
      </w:r>
    </w:p>
    <w:p w14:paraId="7346452E" w14:textId="77777777" w:rsidR="003D37D9" w:rsidRDefault="003D37D9">
      <w:pPr>
        <w:rPr>
          <w:sz w:val="24"/>
        </w:rPr>
      </w:pPr>
    </w:p>
    <w:p w14:paraId="69D8DDEF" w14:textId="77777777" w:rsidR="003D37D9" w:rsidRDefault="00906185">
      <w:pPr>
        <w:numPr>
          <w:ilvl w:val="0"/>
          <w:numId w:val="2"/>
        </w:numPr>
        <w:tabs>
          <w:tab w:val="left" w:pos="1065"/>
        </w:tabs>
        <w:ind w:left="1065"/>
        <w:rPr>
          <w:sz w:val="24"/>
        </w:rPr>
      </w:pPr>
      <w:r>
        <w:rPr>
          <w:sz w:val="24"/>
        </w:rPr>
        <w:t>Dos relaciones son compatibles respecto a la unión si, y solo si, sus cabeceras son idénticas, lo que significa que:</w:t>
      </w:r>
    </w:p>
    <w:p w14:paraId="3FC70D24" w14:textId="77777777" w:rsidR="003D37D9" w:rsidRDefault="003D37D9">
      <w:pPr>
        <w:ind w:left="705"/>
        <w:rPr>
          <w:sz w:val="24"/>
        </w:rPr>
      </w:pPr>
    </w:p>
    <w:p w14:paraId="524FE675" w14:textId="77777777" w:rsidR="003D37D9" w:rsidRDefault="00906185">
      <w:pPr>
        <w:numPr>
          <w:ilvl w:val="0"/>
          <w:numId w:val="8"/>
        </w:numPr>
        <w:tabs>
          <w:tab w:val="left" w:pos="1425"/>
        </w:tabs>
        <w:ind w:left="1425"/>
        <w:rPr>
          <w:sz w:val="24"/>
        </w:rPr>
      </w:pPr>
      <w:r>
        <w:rPr>
          <w:sz w:val="24"/>
        </w:rPr>
        <w:t>Las dos tienen el mismo conjunto de nombres de atributos.</w:t>
      </w:r>
    </w:p>
    <w:p w14:paraId="5E49022D" w14:textId="77777777" w:rsidR="003D37D9" w:rsidRDefault="00906185">
      <w:pPr>
        <w:numPr>
          <w:ilvl w:val="0"/>
          <w:numId w:val="8"/>
        </w:numPr>
        <w:tabs>
          <w:tab w:val="left" w:pos="1425"/>
        </w:tabs>
        <w:ind w:left="1425"/>
        <w:rPr>
          <w:sz w:val="24"/>
        </w:rPr>
      </w:pPr>
      <w:r>
        <w:rPr>
          <w:sz w:val="24"/>
        </w:rPr>
        <w:t>Los atributos correspondientes se definen sobre el mismo dominio.</w:t>
      </w:r>
    </w:p>
    <w:p w14:paraId="31E552DD" w14:textId="77777777" w:rsidR="003D37D9" w:rsidRDefault="003D37D9">
      <w:pPr>
        <w:rPr>
          <w:sz w:val="24"/>
        </w:rPr>
      </w:pPr>
    </w:p>
    <w:p w14:paraId="45A8ABF2" w14:textId="77777777" w:rsidR="003D37D9" w:rsidRDefault="00906185">
      <w:pPr>
        <w:numPr>
          <w:ilvl w:val="0"/>
          <w:numId w:val="4"/>
        </w:numPr>
        <w:tabs>
          <w:tab w:val="left" w:pos="1068"/>
        </w:tabs>
        <w:ind w:left="1068"/>
        <w:rPr>
          <w:b/>
        </w:rPr>
      </w:pPr>
      <w:r>
        <w:rPr>
          <w:sz w:val="24"/>
        </w:rPr>
        <w:t xml:space="preserve">Dos relaciones son compatibles respecto al producto si, y solo si, sus cabeceras son disjuntas </w:t>
      </w:r>
      <w:proofErr w:type="gramStart"/>
      <w:r>
        <w:rPr>
          <w:sz w:val="24"/>
        </w:rPr>
        <w:t>( no</w:t>
      </w:r>
      <w:proofErr w:type="gramEnd"/>
      <w:r>
        <w:rPr>
          <w:sz w:val="24"/>
        </w:rPr>
        <w:t xml:space="preserve"> contienen nombres de atributos iguales ).</w:t>
      </w:r>
    </w:p>
    <w:p w14:paraId="72D93D93" w14:textId="77777777" w:rsidR="003D37D9" w:rsidRDefault="00906185">
      <w:pPr>
        <w:pStyle w:val="Ttulo3"/>
        <w:rPr>
          <w:b/>
        </w:rPr>
      </w:pPr>
      <w:proofErr w:type="gramStart"/>
      <w:r>
        <w:rPr>
          <w:b/>
        </w:rPr>
        <w:t xml:space="preserve">Unión  </w:t>
      </w:r>
      <w:r>
        <w:rPr>
          <w:rFonts w:ascii="Symbol" w:hAnsi="Symbol"/>
          <w:b/>
        </w:rPr>
        <w:t></w:t>
      </w:r>
      <w:proofErr w:type="gramEnd"/>
      <w:r>
        <w:rPr>
          <w:b/>
        </w:rPr>
        <w:t xml:space="preserve">  ( UNION )</w:t>
      </w:r>
    </w:p>
    <w:p w14:paraId="131C285E" w14:textId="77777777" w:rsidR="003D37D9" w:rsidRDefault="003D37D9">
      <w:pPr>
        <w:rPr>
          <w:b/>
          <w:sz w:val="24"/>
        </w:rPr>
      </w:pPr>
    </w:p>
    <w:p w14:paraId="3A454A48" w14:textId="77777777" w:rsidR="003D37D9" w:rsidRDefault="00906185">
      <w:pPr>
        <w:rPr>
          <w:sz w:val="24"/>
        </w:rPr>
      </w:pPr>
      <w:r>
        <w:rPr>
          <w:sz w:val="24"/>
        </w:rPr>
        <w:tab/>
        <w:t>Si 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y R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son compatibles respecto a la unión, R</w:t>
      </w:r>
      <w:r>
        <w:rPr>
          <w:sz w:val="24"/>
          <w:vertAlign w:val="subscript"/>
        </w:rPr>
        <w:t xml:space="preserve">1 </w:t>
      </w:r>
      <w:r>
        <w:rPr>
          <w:rFonts w:ascii="Symbol" w:hAnsi="Symbol"/>
          <w:sz w:val="24"/>
        </w:rPr>
        <w:t></w:t>
      </w:r>
      <w:r>
        <w:rPr>
          <w:sz w:val="24"/>
        </w:rPr>
        <w:t xml:space="preserve"> R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es una relación con la misma cabecera que 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y R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y cuyo cuerpo contiene las tuplas pertenecientes a 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a R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o a las dos. Se eliminan las tuplas repetidas.</w:t>
      </w:r>
    </w:p>
    <w:p w14:paraId="0F3F8579" w14:textId="77777777" w:rsidR="003D37D9" w:rsidRDefault="003D37D9">
      <w:pPr>
        <w:rPr>
          <w:sz w:val="24"/>
        </w:rPr>
      </w:pPr>
    </w:p>
    <w:p w14:paraId="12F03A38" w14:textId="77777777" w:rsidR="003D37D9" w:rsidRDefault="00906185">
      <w:pPr>
        <w:pStyle w:val="Ttulo3"/>
      </w:pPr>
      <w:r>
        <w:t>EJEMPLO:</w:t>
      </w:r>
    </w:p>
    <w:p w14:paraId="24F61FDB" w14:textId="77777777" w:rsidR="003D37D9" w:rsidRDefault="003D37D9">
      <w:pPr>
        <w:rPr>
          <w:sz w:val="24"/>
        </w:rPr>
      </w:pPr>
    </w:p>
    <w:p w14:paraId="1130E02A" w14:textId="77777777" w:rsidR="003D37D9" w:rsidRDefault="00906185">
      <w:pPr>
        <w:pStyle w:val="Textoindependiente21"/>
        <w:rPr>
          <w:b/>
        </w:rPr>
      </w:pPr>
      <w:r>
        <w:t xml:space="preserve">Sean COCHES1 y COCHES2 dos relaciones en las que aparecen las tuplas de la relación COCHES correspondientes al modelo “GTI” y a los coches de </w:t>
      </w:r>
      <w:proofErr w:type="gramStart"/>
      <w:r>
        <w:t>nombre  “</w:t>
      </w:r>
      <w:proofErr w:type="gramEnd"/>
      <w:r>
        <w:t>IBIZA”, respectivamente. Construir la tabla que resulta al evaluar la expresión COCHES1 U COCHES2.</w:t>
      </w:r>
    </w:p>
    <w:p w14:paraId="1B14694D" w14:textId="77777777" w:rsidR="003D37D9" w:rsidRDefault="00906185">
      <w:pPr>
        <w:pStyle w:val="Ttulo3"/>
        <w:rPr>
          <w:b/>
        </w:rPr>
      </w:pPr>
      <w:proofErr w:type="gramStart"/>
      <w:r>
        <w:rPr>
          <w:b/>
        </w:rPr>
        <w:t xml:space="preserve">Intersección  </w:t>
      </w:r>
      <w:r>
        <w:rPr>
          <w:rFonts w:ascii="Symbol" w:hAnsi="Symbol"/>
          <w:b/>
        </w:rPr>
        <w:t></w:t>
      </w:r>
      <w:proofErr w:type="gramEnd"/>
      <w:r>
        <w:rPr>
          <w:b/>
        </w:rPr>
        <w:t xml:space="preserve">  ( INTERSECT )</w:t>
      </w:r>
    </w:p>
    <w:p w14:paraId="791871BB" w14:textId="77777777" w:rsidR="003D37D9" w:rsidRDefault="003D37D9">
      <w:pPr>
        <w:rPr>
          <w:b/>
          <w:sz w:val="24"/>
        </w:rPr>
      </w:pPr>
    </w:p>
    <w:p w14:paraId="39D00D11" w14:textId="77777777" w:rsidR="003D37D9" w:rsidRDefault="00906185">
      <w:pPr>
        <w:rPr>
          <w:sz w:val="24"/>
        </w:rPr>
      </w:pPr>
      <w:r>
        <w:rPr>
          <w:sz w:val="24"/>
        </w:rPr>
        <w:tab/>
        <w:t>Si 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y R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son compatibles respecto a la unión, R</w:t>
      </w:r>
      <w:proofErr w:type="gramStart"/>
      <w:r>
        <w:rPr>
          <w:sz w:val="24"/>
          <w:vertAlign w:val="subscript"/>
        </w:rPr>
        <w:t xml:space="preserve">1 </w:t>
      </w:r>
      <w:r>
        <w:rPr>
          <w:sz w:val="24"/>
        </w:rPr>
        <w:t xml:space="preserve"> </w:t>
      </w:r>
      <w:r>
        <w:rPr>
          <w:rFonts w:ascii="Symbol" w:hAnsi="Symbol"/>
          <w:sz w:val="24"/>
        </w:rPr>
        <w:t></w:t>
      </w:r>
      <w:proofErr w:type="gramEnd"/>
      <w:r>
        <w:rPr>
          <w:sz w:val="24"/>
        </w:rPr>
        <w:t xml:space="preserve"> R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es una relación con la misma cabecera que 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y R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y cuyo cuerpo contiene las tuplas pertenecientes a 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y R</w:t>
      </w:r>
      <w:r>
        <w:rPr>
          <w:sz w:val="24"/>
          <w:vertAlign w:val="subscript"/>
        </w:rPr>
        <w:t>2</w:t>
      </w:r>
      <w:r>
        <w:rPr>
          <w:sz w:val="24"/>
        </w:rPr>
        <w:t>.</w:t>
      </w:r>
    </w:p>
    <w:p w14:paraId="7D922202" w14:textId="77777777" w:rsidR="003D37D9" w:rsidRDefault="003D37D9">
      <w:pPr>
        <w:rPr>
          <w:sz w:val="24"/>
        </w:rPr>
      </w:pPr>
    </w:p>
    <w:p w14:paraId="6A2FA8F3" w14:textId="77777777" w:rsidR="003D37D9" w:rsidRDefault="00906185">
      <w:pPr>
        <w:rPr>
          <w:sz w:val="24"/>
        </w:rPr>
      </w:pPr>
      <w:r>
        <w:rPr>
          <w:sz w:val="24"/>
        </w:rPr>
        <w:t>EJEMPLO.</w:t>
      </w:r>
    </w:p>
    <w:p w14:paraId="417166CB" w14:textId="77777777" w:rsidR="003D37D9" w:rsidRDefault="003D37D9">
      <w:pPr>
        <w:rPr>
          <w:sz w:val="24"/>
        </w:rPr>
      </w:pPr>
    </w:p>
    <w:p w14:paraId="36813E88" w14:textId="77777777" w:rsidR="003D37D9" w:rsidRDefault="00906185">
      <w:pPr>
        <w:rPr>
          <w:sz w:val="24"/>
        </w:rPr>
      </w:pPr>
      <w:r>
        <w:rPr>
          <w:sz w:val="24"/>
        </w:rPr>
        <w:tab/>
        <w:t>Construir la tabla que resulta de realizar la intersección entre las relaciones COCHES1 y COCHES2.</w:t>
      </w:r>
    </w:p>
    <w:p w14:paraId="1748B782" w14:textId="77777777" w:rsidR="003D37D9" w:rsidRDefault="003D37D9">
      <w:pPr>
        <w:rPr>
          <w:sz w:val="24"/>
        </w:rPr>
      </w:pPr>
    </w:p>
    <w:p w14:paraId="5BB4B05F" w14:textId="77777777" w:rsidR="003D37D9" w:rsidRDefault="00906185">
      <w:pPr>
        <w:pStyle w:val="Ttulo3"/>
        <w:rPr>
          <w:b/>
        </w:rPr>
      </w:pPr>
      <w:r>
        <w:rPr>
          <w:b/>
        </w:rPr>
        <w:lastRenderedPageBreak/>
        <w:t xml:space="preserve">Diferencia - </w:t>
      </w:r>
      <w:proofErr w:type="gramStart"/>
      <w:r>
        <w:rPr>
          <w:b/>
        </w:rPr>
        <w:t>( MINUS</w:t>
      </w:r>
      <w:proofErr w:type="gramEnd"/>
      <w:r>
        <w:rPr>
          <w:b/>
        </w:rPr>
        <w:t xml:space="preserve"> )</w:t>
      </w:r>
    </w:p>
    <w:p w14:paraId="3DDF048E" w14:textId="77777777" w:rsidR="003D37D9" w:rsidRDefault="003D37D9">
      <w:pPr>
        <w:rPr>
          <w:b/>
          <w:sz w:val="24"/>
        </w:rPr>
      </w:pPr>
    </w:p>
    <w:p w14:paraId="2FBE7F79" w14:textId="77777777" w:rsidR="003D37D9" w:rsidRDefault="00906185">
      <w:pPr>
        <w:rPr>
          <w:sz w:val="24"/>
        </w:rPr>
      </w:pPr>
      <w:r>
        <w:rPr>
          <w:sz w:val="24"/>
        </w:rPr>
        <w:tab/>
        <w:t>Si 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y R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son compatibles respecto a la unión, 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- R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es una relación con la misma cabecera que 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y R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y cuyo cuerpo contiene las tuplas de 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que no pertenecen a R</w:t>
      </w:r>
      <w:r>
        <w:rPr>
          <w:sz w:val="24"/>
          <w:vertAlign w:val="subscript"/>
        </w:rPr>
        <w:t>2</w:t>
      </w:r>
      <w:r>
        <w:rPr>
          <w:sz w:val="24"/>
        </w:rPr>
        <w:t>.</w:t>
      </w:r>
    </w:p>
    <w:p w14:paraId="3A2D0E2A" w14:textId="77777777" w:rsidR="003D37D9" w:rsidRDefault="003D37D9">
      <w:pPr>
        <w:rPr>
          <w:sz w:val="24"/>
        </w:rPr>
      </w:pPr>
    </w:p>
    <w:p w14:paraId="6D85267D" w14:textId="77777777" w:rsidR="003D37D9" w:rsidRDefault="00906185">
      <w:pPr>
        <w:rPr>
          <w:sz w:val="24"/>
        </w:rPr>
      </w:pPr>
      <w:r>
        <w:rPr>
          <w:sz w:val="24"/>
        </w:rPr>
        <w:t>EJEMPLO.</w:t>
      </w:r>
    </w:p>
    <w:p w14:paraId="28228352" w14:textId="77777777" w:rsidR="003D37D9" w:rsidRDefault="003D37D9">
      <w:pPr>
        <w:rPr>
          <w:sz w:val="24"/>
        </w:rPr>
      </w:pPr>
    </w:p>
    <w:p w14:paraId="4F14A8A5" w14:textId="77777777" w:rsidR="003D37D9" w:rsidRDefault="00906185">
      <w:pPr>
        <w:rPr>
          <w:b/>
        </w:rPr>
      </w:pPr>
      <w:r>
        <w:rPr>
          <w:sz w:val="24"/>
        </w:rPr>
        <w:tab/>
        <w:t>Escribir la tabla que resulta de evaluar las expresiones COCHES1 – COCHES2 y COCHES2 – COCHES1.</w:t>
      </w:r>
    </w:p>
    <w:p w14:paraId="6696A332" w14:textId="77777777" w:rsidR="003D37D9" w:rsidRDefault="00906185">
      <w:pPr>
        <w:pStyle w:val="Ttulo3"/>
        <w:rPr>
          <w:b/>
          <w:u w:val="single"/>
        </w:rPr>
      </w:pPr>
      <w:r>
        <w:rPr>
          <w:b/>
        </w:rPr>
        <w:t xml:space="preserve">Producto Cartesiano x </w:t>
      </w:r>
      <w:proofErr w:type="gramStart"/>
      <w:r>
        <w:rPr>
          <w:b/>
        </w:rPr>
        <w:t>( TIMES</w:t>
      </w:r>
      <w:proofErr w:type="gramEnd"/>
      <w:r>
        <w:rPr>
          <w:b/>
        </w:rPr>
        <w:t xml:space="preserve"> )</w:t>
      </w:r>
    </w:p>
    <w:p w14:paraId="3BFFAC87" w14:textId="77777777" w:rsidR="003D37D9" w:rsidRDefault="003D37D9">
      <w:pPr>
        <w:rPr>
          <w:b/>
          <w:sz w:val="24"/>
          <w:u w:val="single"/>
        </w:rPr>
      </w:pPr>
    </w:p>
    <w:p w14:paraId="5A8A7814" w14:textId="77777777" w:rsidR="003D37D9" w:rsidRDefault="00906185">
      <w:pPr>
        <w:rPr>
          <w:sz w:val="24"/>
        </w:rPr>
      </w:pPr>
      <w:r>
        <w:rPr>
          <w:sz w:val="24"/>
        </w:rPr>
        <w:tab/>
        <w:t>Si 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y R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son compatibles respecto al producto, 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x R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es una relación cuya cabecera es la combinación de las cabeceras de 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y R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y cuyo cuerpo está formado por todas las tuplas t tales que t es la combinación de una tupla t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perteneciente a 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y una tupla t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perteneciente a R</w:t>
      </w:r>
      <w:r>
        <w:rPr>
          <w:sz w:val="24"/>
          <w:vertAlign w:val="subscript"/>
        </w:rPr>
        <w:t>2</w:t>
      </w:r>
      <w:r>
        <w:rPr>
          <w:sz w:val="24"/>
        </w:rPr>
        <w:t>.</w:t>
      </w:r>
    </w:p>
    <w:p w14:paraId="0D2D8A95" w14:textId="77777777" w:rsidR="003D37D9" w:rsidRDefault="003D37D9">
      <w:pPr>
        <w:rPr>
          <w:sz w:val="24"/>
        </w:rPr>
      </w:pPr>
    </w:p>
    <w:p w14:paraId="272A3E83" w14:textId="77777777" w:rsidR="003D37D9" w:rsidRDefault="00906185">
      <w:pPr>
        <w:rPr>
          <w:sz w:val="24"/>
        </w:rPr>
      </w:pPr>
      <w:r>
        <w:rPr>
          <w:sz w:val="24"/>
        </w:rPr>
        <w:t>EJEMPLO.</w:t>
      </w:r>
    </w:p>
    <w:p w14:paraId="1AACECE7" w14:textId="77777777" w:rsidR="003D37D9" w:rsidRDefault="003D37D9">
      <w:pPr>
        <w:rPr>
          <w:sz w:val="24"/>
        </w:rPr>
      </w:pPr>
    </w:p>
    <w:p w14:paraId="77090E11" w14:textId="77777777" w:rsidR="003D37D9" w:rsidRDefault="00906185">
      <w:pPr>
        <w:rPr>
          <w:sz w:val="24"/>
        </w:rPr>
      </w:pPr>
      <w:r>
        <w:rPr>
          <w:sz w:val="24"/>
        </w:rPr>
        <w:tab/>
        <w:t>Sean NMARCAS Y NCONCESIÓN dos relaciones en las que aparecen los nombres de las marcas de coches y los nombres de los concesionarios respectivamente. Dar una expresión que permita obtener el producto cartesiano de las dos relaciones e indicar el resultado de evaluar dicha expresión.</w:t>
      </w:r>
    </w:p>
    <w:p w14:paraId="316D8C33" w14:textId="77777777" w:rsidR="003D37D9" w:rsidRDefault="003D37D9">
      <w:pPr>
        <w:rPr>
          <w:sz w:val="24"/>
        </w:rPr>
      </w:pPr>
    </w:p>
    <w:p w14:paraId="52A85B44" w14:textId="77777777" w:rsidR="003D37D9" w:rsidRDefault="00906185">
      <w:pPr>
        <w:jc w:val="center"/>
        <w:rPr>
          <w:b/>
          <w:sz w:val="24"/>
        </w:rPr>
      </w:pPr>
      <w:r>
        <w:rPr>
          <w:b/>
          <w:sz w:val="24"/>
        </w:rPr>
        <w:t xml:space="preserve">(NMARCAS </w:t>
      </w:r>
      <w:r>
        <w:rPr>
          <w:rFonts w:ascii="Symbol" w:hAnsi="Symbol"/>
          <w:b/>
          <w:sz w:val="24"/>
        </w:rPr>
        <w:t></w:t>
      </w:r>
      <w:r>
        <w:rPr>
          <w:b/>
          <w:sz w:val="24"/>
        </w:rPr>
        <w:t xml:space="preserve"> NOM_MAR (NOMBRE)) x NCONCESION</w:t>
      </w:r>
    </w:p>
    <w:p w14:paraId="1FC21845" w14:textId="77777777" w:rsidR="003D37D9" w:rsidRDefault="003D37D9">
      <w:pPr>
        <w:rPr>
          <w:b/>
          <w:sz w:val="24"/>
        </w:rPr>
      </w:pPr>
    </w:p>
    <w:p w14:paraId="7429DD5D" w14:textId="77777777" w:rsidR="003D37D9" w:rsidRDefault="00906185">
      <w:pPr>
        <w:rPr>
          <w:sz w:val="24"/>
        </w:rPr>
      </w:pPr>
      <w:r>
        <w:rPr>
          <w:sz w:val="24"/>
        </w:rPr>
        <w:tab/>
        <w:t>Algunas propiedades de estas operaciones son las siguientes:</w:t>
      </w:r>
    </w:p>
    <w:p w14:paraId="051E31E0" w14:textId="77777777" w:rsidR="003D37D9" w:rsidRDefault="003D37D9">
      <w:pPr>
        <w:rPr>
          <w:sz w:val="24"/>
        </w:rPr>
      </w:pPr>
    </w:p>
    <w:p w14:paraId="726BFFDD" w14:textId="77777777" w:rsidR="003D37D9" w:rsidRDefault="00906185">
      <w:pPr>
        <w:rPr>
          <w:sz w:val="24"/>
        </w:rPr>
      </w:pPr>
      <w:r>
        <w:rPr>
          <w:sz w:val="24"/>
        </w:rPr>
        <w:tab/>
        <w:t>La unión, la intersección y el producto son asociativas, pero no la diferencia:</w:t>
      </w:r>
    </w:p>
    <w:p w14:paraId="3443C8E8" w14:textId="77777777" w:rsidR="003D37D9" w:rsidRDefault="003D37D9">
      <w:pPr>
        <w:rPr>
          <w:sz w:val="24"/>
        </w:rPr>
      </w:pPr>
    </w:p>
    <w:p w14:paraId="277F3D6E" w14:textId="77777777" w:rsidR="003D37D9" w:rsidRDefault="00906185">
      <w:pPr>
        <w:numPr>
          <w:ilvl w:val="0"/>
          <w:numId w:val="12"/>
        </w:numPr>
        <w:rPr>
          <w:sz w:val="24"/>
          <w:lang w:val="en-GB"/>
        </w:rPr>
      </w:pPr>
      <w:proofErr w:type="gramStart"/>
      <w:r>
        <w:rPr>
          <w:sz w:val="24"/>
          <w:lang w:val="en-GB"/>
        </w:rPr>
        <w:t>( R</w:t>
      </w:r>
      <w:proofErr w:type="gramEnd"/>
      <w:r>
        <w:rPr>
          <w:sz w:val="24"/>
          <w:vertAlign w:val="subscript"/>
          <w:lang w:val="en-GB"/>
        </w:rPr>
        <w:t xml:space="preserve">1 </w:t>
      </w:r>
      <w:r>
        <w:rPr>
          <w:rFonts w:ascii="Symbol" w:hAnsi="Symbol"/>
          <w:sz w:val="24"/>
        </w:rPr>
        <w:t></w:t>
      </w:r>
      <w:r>
        <w:rPr>
          <w:sz w:val="24"/>
          <w:lang w:val="en-GB"/>
        </w:rPr>
        <w:t xml:space="preserve"> R</w:t>
      </w:r>
      <w:r>
        <w:rPr>
          <w:sz w:val="24"/>
          <w:vertAlign w:val="subscript"/>
          <w:lang w:val="en-GB"/>
        </w:rPr>
        <w:t xml:space="preserve">2 </w:t>
      </w:r>
      <w:r>
        <w:rPr>
          <w:sz w:val="24"/>
          <w:lang w:val="en-GB"/>
        </w:rPr>
        <w:t xml:space="preserve">) </w:t>
      </w:r>
      <w:r>
        <w:rPr>
          <w:rFonts w:ascii="Symbol" w:hAnsi="Symbol"/>
          <w:sz w:val="24"/>
        </w:rPr>
        <w:t></w:t>
      </w:r>
      <w:r>
        <w:rPr>
          <w:sz w:val="24"/>
          <w:lang w:val="en-GB"/>
        </w:rPr>
        <w:t xml:space="preserve"> R</w:t>
      </w:r>
      <w:r>
        <w:rPr>
          <w:sz w:val="24"/>
          <w:vertAlign w:val="subscript"/>
          <w:lang w:val="en-GB"/>
        </w:rPr>
        <w:t xml:space="preserve">3  </w:t>
      </w:r>
      <w:r>
        <w:rPr>
          <w:sz w:val="24"/>
          <w:lang w:val="en-GB"/>
        </w:rPr>
        <w:t xml:space="preserve">   </w:t>
      </w:r>
      <w:r>
        <w:rPr>
          <w:rFonts w:ascii="Wingdings" w:hAnsi="Wingdings"/>
          <w:sz w:val="24"/>
        </w:rPr>
        <w:t></w:t>
      </w: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 </w:t>
      </w:r>
      <w:r>
        <w:rPr>
          <w:sz w:val="24"/>
          <w:lang w:val="en-GB"/>
        </w:rPr>
        <w:t xml:space="preserve"> R</w:t>
      </w:r>
      <w:r>
        <w:rPr>
          <w:sz w:val="24"/>
          <w:vertAlign w:val="subscript"/>
          <w:lang w:val="en-GB"/>
        </w:rPr>
        <w:t xml:space="preserve">1  </w:t>
      </w:r>
      <w:r>
        <w:rPr>
          <w:rFonts w:ascii="Symbol" w:hAnsi="Symbol"/>
          <w:sz w:val="24"/>
        </w:rPr>
        <w:t></w:t>
      </w:r>
      <w:r>
        <w:rPr>
          <w:sz w:val="24"/>
          <w:lang w:val="en-GB"/>
        </w:rPr>
        <w:t xml:space="preserve"> ( R</w:t>
      </w:r>
      <w:r>
        <w:rPr>
          <w:sz w:val="24"/>
          <w:vertAlign w:val="subscript"/>
          <w:lang w:val="en-GB"/>
        </w:rPr>
        <w:t xml:space="preserve">2 </w:t>
      </w:r>
      <w:r>
        <w:rPr>
          <w:sz w:val="24"/>
          <w:lang w:val="en-GB"/>
        </w:rPr>
        <w:t xml:space="preserve"> </w:t>
      </w:r>
      <w:r>
        <w:rPr>
          <w:rFonts w:ascii="Symbol" w:hAnsi="Symbol"/>
          <w:sz w:val="24"/>
        </w:rPr>
        <w:t></w:t>
      </w:r>
      <w:r>
        <w:rPr>
          <w:sz w:val="24"/>
          <w:lang w:val="en-GB"/>
        </w:rPr>
        <w:t xml:space="preserve"> R</w:t>
      </w:r>
      <w:r>
        <w:rPr>
          <w:sz w:val="24"/>
          <w:vertAlign w:val="subscript"/>
          <w:lang w:val="en-GB"/>
        </w:rPr>
        <w:t>3</w:t>
      </w:r>
      <w:r>
        <w:rPr>
          <w:sz w:val="24"/>
          <w:lang w:val="en-GB"/>
        </w:rPr>
        <w:t xml:space="preserve"> ) </w:t>
      </w:r>
      <w:r>
        <w:rPr>
          <w:rFonts w:ascii="Wingdings" w:hAnsi="Wingdings"/>
          <w:sz w:val="24"/>
        </w:rPr>
        <w:t></w:t>
      </w: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</w:t>
      </w:r>
      <w:r>
        <w:rPr>
          <w:sz w:val="24"/>
          <w:lang w:val="en-GB"/>
        </w:rPr>
        <w:t>R</w:t>
      </w:r>
      <w:r>
        <w:rPr>
          <w:sz w:val="24"/>
          <w:vertAlign w:val="subscript"/>
          <w:lang w:val="en-GB"/>
        </w:rPr>
        <w:t xml:space="preserve">1  </w:t>
      </w:r>
      <w:r>
        <w:rPr>
          <w:rFonts w:ascii="Symbol" w:hAnsi="Symbol"/>
          <w:sz w:val="24"/>
        </w:rPr>
        <w:t></w:t>
      </w:r>
      <w:r>
        <w:rPr>
          <w:sz w:val="24"/>
          <w:lang w:val="en-GB"/>
        </w:rPr>
        <w:t xml:space="preserve">  R</w:t>
      </w:r>
      <w:r>
        <w:rPr>
          <w:sz w:val="24"/>
          <w:vertAlign w:val="subscript"/>
          <w:lang w:val="en-GB"/>
        </w:rPr>
        <w:t xml:space="preserve">2 </w:t>
      </w:r>
      <w:r>
        <w:rPr>
          <w:sz w:val="24"/>
          <w:lang w:val="en-GB"/>
        </w:rPr>
        <w:t xml:space="preserve"> </w:t>
      </w:r>
      <w:r>
        <w:rPr>
          <w:rFonts w:ascii="Symbol" w:hAnsi="Symbol"/>
          <w:sz w:val="24"/>
        </w:rPr>
        <w:t></w:t>
      </w:r>
      <w:r>
        <w:rPr>
          <w:sz w:val="24"/>
          <w:lang w:val="en-GB"/>
        </w:rPr>
        <w:t xml:space="preserve"> R</w:t>
      </w:r>
      <w:r>
        <w:rPr>
          <w:sz w:val="24"/>
          <w:vertAlign w:val="subscript"/>
          <w:lang w:val="en-GB"/>
        </w:rPr>
        <w:t>3</w:t>
      </w:r>
      <w:r>
        <w:rPr>
          <w:sz w:val="24"/>
          <w:lang w:val="en-GB"/>
        </w:rPr>
        <w:t xml:space="preserve"> </w:t>
      </w:r>
    </w:p>
    <w:p w14:paraId="576473EF" w14:textId="77777777" w:rsidR="003D37D9" w:rsidRDefault="00906185">
      <w:pPr>
        <w:numPr>
          <w:ilvl w:val="0"/>
          <w:numId w:val="12"/>
        </w:numPr>
        <w:rPr>
          <w:sz w:val="24"/>
          <w:lang w:val="en-GB"/>
        </w:rPr>
      </w:pPr>
      <w:proofErr w:type="gramStart"/>
      <w:r>
        <w:rPr>
          <w:sz w:val="24"/>
          <w:lang w:val="en-GB"/>
        </w:rPr>
        <w:t>( R</w:t>
      </w:r>
      <w:proofErr w:type="gramEnd"/>
      <w:r>
        <w:rPr>
          <w:sz w:val="24"/>
          <w:vertAlign w:val="subscript"/>
          <w:lang w:val="en-GB"/>
        </w:rPr>
        <w:t xml:space="preserve">1 </w:t>
      </w:r>
      <w:r>
        <w:rPr>
          <w:rFonts w:ascii="Symbol" w:hAnsi="Symbol"/>
          <w:sz w:val="24"/>
        </w:rPr>
        <w:t></w:t>
      </w:r>
      <w:r>
        <w:rPr>
          <w:sz w:val="24"/>
          <w:lang w:val="en-GB"/>
        </w:rPr>
        <w:t xml:space="preserve"> R</w:t>
      </w:r>
      <w:r>
        <w:rPr>
          <w:sz w:val="24"/>
          <w:vertAlign w:val="subscript"/>
          <w:lang w:val="en-GB"/>
        </w:rPr>
        <w:t xml:space="preserve">2 </w:t>
      </w:r>
      <w:r>
        <w:rPr>
          <w:sz w:val="24"/>
          <w:lang w:val="en-GB"/>
        </w:rPr>
        <w:t xml:space="preserve">) </w:t>
      </w:r>
      <w:r>
        <w:rPr>
          <w:rFonts w:ascii="Symbol" w:hAnsi="Symbol"/>
          <w:sz w:val="24"/>
        </w:rPr>
        <w:t></w:t>
      </w:r>
      <w:r>
        <w:rPr>
          <w:sz w:val="24"/>
          <w:lang w:val="en-GB"/>
        </w:rPr>
        <w:t xml:space="preserve"> R</w:t>
      </w:r>
      <w:r>
        <w:rPr>
          <w:sz w:val="24"/>
          <w:vertAlign w:val="subscript"/>
          <w:lang w:val="en-GB"/>
        </w:rPr>
        <w:t xml:space="preserve">3  </w:t>
      </w:r>
      <w:r>
        <w:rPr>
          <w:sz w:val="24"/>
          <w:lang w:val="en-GB"/>
        </w:rPr>
        <w:t xml:space="preserve">   </w:t>
      </w:r>
      <w:r>
        <w:rPr>
          <w:rFonts w:ascii="Wingdings" w:hAnsi="Wingdings"/>
          <w:sz w:val="24"/>
        </w:rPr>
        <w:t></w:t>
      </w: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 </w:t>
      </w:r>
      <w:r>
        <w:rPr>
          <w:sz w:val="24"/>
          <w:lang w:val="en-GB"/>
        </w:rPr>
        <w:t xml:space="preserve"> R</w:t>
      </w:r>
      <w:r>
        <w:rPr>
          <w:sz w:val="24"/>
          <w:vertAlign w:val="subscript"/>
          <w:lang w:val="en-GB"/>
        </w:rPr>
        <w:t xml:space="preserve">1  </w:t>
      </w:r>
      <w:r>
        <w:rPr>
          <w:rFonts w:ascii="Symbol" w:hAnsi="Symbol"/>
          <w:sz w:val="24"/>
        </w:rPr>
        <w:t></w:t>
      </w:r>
      <w:r>
        <w:rPr>
          <w:sz w:val="24"/>
          <w:lang w:val="en-GB"/>
        </w:rPr>
        <w:t xml:space="preserve"> ( R</w:t>
      </w:r>
      <w:r>
        <w:rPr>
          <w:sz w:val="24"/>
          <w:vertAlign w:val="subscript"/>
          <w:lang w:val="en-GB"/>
        </w:rPr>
        <w:t xml:space="preserve">2 </w:t>
      </w:r>
      <w:r>
        <w:rPr>
          <w:sz w:val="24"/>
          <w:lang w:val="en-GB"/>
        </w:rPr>
        <w:t xml:space="preserve"> </w:t>
      </w:r>
      <w:r>
        <w:rPr>
          <w:rFonts w:ascii="Symbol" w:hAnsi="Symbol"/>
          <w:sz w:val="24"/>
        </w:rPr>
        <w:t></w:t>
      </w:r>
      <w:r>
        <w:rPr>
          <w:sz w:val="24"/>
          <w:lang w:val="en-GB"/>
        </w:rPr>
        <w:t xml:space="preserve"> R</w:t>
      </w:r>
      <w:r>
        <w:rPr>
          <w:sz w:val="24"/>
          <w:vertAlign w:val="subscript"/>
          <w:lang w:val="en-GB"/>
        </w:rPr>
        <w:t>3</w:t>
      </w:r>
      <w:r>
        <w:rPr>
          <w:sz w:val="24"/>
          <w:lang w:val="en-GB"/>
        </w:rPr>
        <w:t xml:space="preserve"> ) </w:t>
      </w:r>
      <w:r>
        <w:rPr>
          <w:rFonts w:ascii="Wingdings" w:hAnsi="Wingdings"/>
          <w:sz w:val="24"/>
        </w:rPr>
        <w:t></w:t>
      </w: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</w:t>
      </w:r>
      <w:r>
        <w:rPr>
          <w:sz w:val="24"/>
          <w:lang w:val="en-GB"/>
        </w:rPr>
        <w:t>R</w:t>
      </w:r>
      <w:r>
        <w:rPr>
          <w:sz w:val="24"/>
          <w:vertAlign w:val="subscript"/>
          <w:lang w:val="en-GB"/>
        </w:rPr>
        <w:t xml:space="preserve">1  </w:t>
      </w:r>
      <w:r>
        <w:rPr>
          <w:rFonts w:ascii="Symbol" w:hAnsi="Symbol"/>
          <w:sz w:val="24"/>
        </w:rPr>
        <w:t></w:t>
      </w:r>
      <w:r>
        <w:rPr>
          <w:sz w:val="24"/>
          <w:lang w:val="en-GB"/>
        </w:rPr>
        <w:t xml:space="preserve">  R</w:t>
      </w:r>
      <w:r>
        <w:rPr>
          <w:sz w:val="24"/>
          <w:vertAlign w:val="subscript"/>
          <w:lang w:val="en-GB"/>
        </w:rPr>
        <w:t xml:space="preserve">2 </w:t>
      </w:r>
      <w:r>
        <w:rPr>
          <w:sz w:val="24"/>
          <w:lang w:val="en-GB"/>
        </w:rPr>
        <w:t xml:space="preserve"> </w:t>
      </w:r>
      <w:r>
        <w:rPr>
          <w:rFonts w:ascii="Symbol" w:hAnsi="Symbol"/>
          <w:sz w:val="24"/>
        </w:rPr>
        <w:t></w:t>
      </w:r>
      <w:r>
        <w:rPr>
          <w:sz w:val="24"/>
          <w:lang w:val="en-GB"/>
        </w:rPr>
        <w:t xml:space="preserve"> R</w:t>
      </w:r>
      <w:r>
        <w:rPr>
          <w:sz w:val="24"/>
          <w:vertAlign w:val="subscript"/>
          <w:lang w:val="en-GB"/>
        </w:rPr>
        <w:t>3</w:t>
      </w:r>
    </w:p>
    <w:p w14:paraId="43C082E6" w14:textId="77777777" w:rsidR="003D37D9" w:rsidRDefault="00906185">
      <w:pPr>
        <w:numPr>
          <w:ilvl w:val="0"/>
          <w:numId w:val="12"/>
        </w:numPr>
        <w:rPr>
          <w:sz w:val="24"/>
          <w:u w:val="single"/>
          <w:lang w:val="en-GB"/>
        </w:rPr>
      </w:pPr>
      <w:proofErr w:type="gramStart"/>
      <w:r>
        <w:rPr>
          <w:sz w:val="24"/>
          <w:lang w:val="en-GB"/>
        </w:rPr>
        <w:t>( R</w:t>
      </w:r>
      <w:proofErr w:type="gramEnd"/>
      <w:r>
        <w:rPr>
          <w:sz w:val="24"/>
          <w:vertAlign w:val="subscript"/>
          <w:lang w:val="en-GB"/>
        </w:rPr>
        <w:t xml:space="preserve">1   </w:t>
      </w:r>
      <w:r>
        <w:rPr>
          <w:sz w:val="24"/>
          <w:lang w:val="en-GB"/>
        </w:rPr>
        <w:t>x R</w:t>
      </w:r>
      <w:r>
        <w:rPr>
          <w:sz w:val="24"/>
          <w:vertAlign w:val="subscript"/>
          <w:lang w:val="en-GB"/>
        </w:rPr>
        <w:t xml:space="preserve">2 </w:t>
      </w:r>
      <w:r>
        <w:rPr>
          <w:sz w:val="24"/>
          <w:lang w:val="en-GB"/>
        </w:rPr>
        <w:t>)  x R</w:t>
      </w:r>
      <w:r>
        <w:rPr>
          <w:sz w:val="24"/>
          <w:vertAlign w:val="subscript"/>
          <w:lang w:val="en-GB"/>
        </w:rPr>
        <w:t xml:space="preserve">3  </w:t>
      </w:r>
      <w:r>
        <w:rPr>
          <w:sz w:val="24"/>
          <w:lang w:val="en-GB"/>
        </w:rPr>
        <w:t xml:space="preserve">   </w:t>
      </w:r>
      <w:r>
        <w:rPr>
          <w:rFonts w:ascii="Wingdings" w:hAnsi="Wingdings"/>
          <w:sz w:val="24"/>
        </w:rPr>
        <w:t></w:t>
      </w:r>
      <w:r>
        <w:rPr>
          <w:rFonts w:ascii="Wingdings" w:hAnsi="Wingdings"/>
          <w:sz w:val="24"/>
        </w:rPr>
        <w:t></w:t>
      </w:r>
      <w:r w:rsidRPr="003C06F6">
        <w:rPr>
          <w:sz w:val="24"/>
          <w:lang w:val="en-GB"/>
        </w:rPr>
        <w:t xml:space="preserve">  </w:t>
      </w:r>
      <w:r>
        <w:rPr>
          <w:sz w:val="24"/>
          <w:lang w:val="en-GB"/>
        </w:rPr>
        <w:t xml:space="preserve"> R</w:t>
      </w:r>
      <w:r>
        <w:rPr>
          <w:sz w:val="24"/>
          <w:vertAlign w:val="subscript"/>
          <w:lang w:val="en-GB"/>
        </w:rPr>
        <w:t xml:space="preserve">1   </w:t>
      </w:r>
      <w:r>
        <w:rPr>
          <w:sz w:val="24"/>
          <w:lang w:val="en-GB"/>
        </w:rPr>
        <w:t>x ( R</w:t>
      </w:r>
      <w:r>
        <w:rPr>
          <w:sz w:val="24"/>
          <w:vertAlign w:val="subscript"/>
          <w:lang w:val="en-GB"/>
        </w:rPr>
        <w:t xml:space="preserve">2 </w:t>
      </w:r>
      <w:r>
        <w:rPr>
          <w:sz w:val="24"/>
          <w:lang w:val="en-GB"/>
        </w:rPr>
        <w:t xml:space="preserve">  x R</w:t>
      </w:r>
      <w:r>
        <w:rPr>
          <w:sz w:val="24"/>
          <w:vertAlign w:val="subscript"/>
          <w:lang w:val="en-GB"/>
        </w:rPr>
        <w:t>3</w:t>
      </w:r>
      <w:r>
        <w:rPr>
          <w:sz w:val="24"/>
          <w:lang w:val="en-GB"/>
        </w:rPr>
        <w:t xml:space="preserve"> ) </w:t>
      </w:r>
      <w:r>
        <w:rPr>
          <w:rFonts w:ascii="Wingdings" w:hAnsi="Wingdings"/>
          <w:sz w:val="24"/>
        </w:rPr>
        <w:t></w:t>
      </w:r>
      <w:r>
        <w:rPr>
          <w:rFonts w:ascii="Wingdings" w:hAnsi="Wingdings"/>
          <w:sz w:val="24"/>
        </w:rPr>
        <w:t></w:t>
      </w:r>
      <w:r w:rsidRPr="003C06F6">
        <w:rPr>
          <w:sz w:val="24"/>
          <w:lang w:val="en-GB"/>
        </w:rPr>
        <w:t xml:space="preserve"> </w:t>
      </w:r>
      <w:r>
        <w:rPr>
          <w:sz w:val="24"/>
          <w:lang w:val="en-GB"/>
        </w:rPr>
        <w:t>R</w:t>
      </w:r>
      <w:r>
        <w:rPr>
          <w:sz w:val="24"/>
          <w:vertAlign w:val="subscript"/>
          <w:lang w:val="en-GB"/>
        </w:rPr>
        <w:t xml:space="preserve">1    </w:t>
      </w:r>
      <w:r>
        <w:rPr>
          <w:sz w:val="24"/>
          <w:lang w:val="en-GB"/>
        </w:rPr>
        <w:t>x  R</w:t>
      </w:r>
      <w:r>
        <w:rPr>
          <w:sz w:val="24"/>
          <w:vertAlign w:val="subscript"/>
          <w:lang w:val="en-GB"/>
        </w:rPr>
        <w:t xml:space="preserve">2 </w:t>
      </w:r>
      <w:r>
        <w:rPr>
          <w:sz w:val="24"/>
          <w:lang w:val="en-GB"/>
        </w:rPr>
        <w:t xml:space="preserve">  x R</w:t>
      </w:r>
      <w:r>
        <w:rPr>
          <w:sz w:val="24"/>
          <w:vertAlign w:val="subscript"/>
          <w:lang w:val="en-GB"/>
        </w:rPr>
        <w:t>3</w:t>
      </w:r>
    </w:p>
    <w:p w14:paraId="4B6A7AAF" w14:textId="77777777" w:rsidR="003D37D9" w:rsidRDefault="003D37D9">
      <w:pPr>
        <w:rPr>
          <w:sz w:val="24"/>
          <w:u w:val="single"/>
          <w:lang w:val="en-GB"/>
        </w:rPr>
      </w:pPr>
    </w:p>
    <w:p w14:paraId="4EF17034" w14:textId="77777777" w:rsidR="003D37D9" w:rsidRDefault="00906185">
      <w:pPr>
        <w:rPr>
          <w:sz w:val="24"/>
        </w:rPr>
      </w:pPr>
      <w:r>
        <w:rPr>
          <w:sz w:val="24"/>
        </w:rPr>
        <w:t>**********PONER EJEMPLO R1, R2, y R3 PARA COMPROBARLO*********</w:t>
      </w:r>
    </w:p>
    <w:p w14:paraId="1F6A528F" w14:textId="77777777" w:rsidR="003D37D9" w:rsidRDefault="00906185">
      <w:pPr>
        <w:rPr>
          <w:sz w:val="24"/>
        </w:rPr>
      </w:pPr>
      <w:r>
        <w:rPr>
          <w:sz w:val="24"/>
        </w:rPr>
        <w:t xml:space="preserve">R1=COCHES1, R2=COCHES2 y R3=COCHES3 </w:t>
      </w:r>
      <w:proofErr w:type="gramStart"/>
      <w:r>
        <w:rPr>
          <w:sz w:val="24"/>
        </w:rPr>
        <w:t>( Coches</w:t>
      </w:r>
      <w:proofErr w:type="gramEnd"/>
      <w:r>
        <w:rPr>
          <w:sz w:val="24"/>
        </w:rPr>
        <w:t xml:space="preserve"> del modelo ‘GTD’ )</w:t>
      </w:r>
    </w:p>
    <w:p w14:paraId="4CEDFF5B" w14:textId="77777777" w:rsidR="003D37D9" w:rsidRDefault="00906185">
      <w:pPr>
        <w:rPr>
          <w:sz w:val="24"/>
        </w:rPr>
      </w:pPr>
      <w:r>
        <w:rPr>
          <w:sz w:val="24"/>
        </w:rPr>
        <w:t>*************PONER OTRO EJEMPLO PARA EL PRODUCTO*************</w:t>
      </w:r>
    </w:p>
    <w:p w14:paraId="616A23DE" w14:textId="77777777" w:rsidR="003D37D9" w:rsidRDefault="003D37D9">
      <w:pPr>
        <w:rPr>
          <w:sz w:val="24"/>
        </w:rPr>
      </w:pPr>
    </w:p>
    <w:p w14:paraId="3FEEE55F" w14:textId="77777777" w:rsidR="003D37D9" w:rsidRDefault="00906185">
      <w:pPr>
        <w:rPr>
          <w:sz w:val="24"/>
        </w:rPr>
      </w:pPr>
      <w:r>
        <w:rPr>
          <w:sz w:val="24"/>
        </w:rPr>
        <w:tab/>
        <w:t>La unión, la intersección y el producto son conmutativas, pero no la diferencia:</w:t>
      </w:r>
    </w:p>
    <w:p w14:paraId="4AE252AA" w14:textId="77777777" w:rsidR="003D37D9" w:rsidRDefault="003D37D9">
      <w:pPr>
        <w:rPr>
          <w:sz w:val="24"/>
        </w:rPr>
      </w:pPr>
    </w:p>
    <w:p w14:paraId="678A25D6" w14:textId="77777777" w:rsidR="003D37D9" w:rsidRDefault="00906185">
      <w:pPr>
        <w:numPr>
          <w:ilvl w:val="0"/>
          <w:numId w:val="12"/>
        </w:numPr>
        <w:rPr>
          <w:sz w:val="24"/>
          <w:lang w:val="en-GB"/>
        </w:rPr>
      </w:pPr>
      <w:r>
        <w:rPr>
          <w:sz w:val="24"/>
          <w:lang w:val="en-GB"/>
        </w:rPr>
        <w:t>R</w:t>
      </w:r>
      <w:r>
        <w:rPr>
          <w:sz w:val="24"/>
          <w:vertAlign w:val="subscript"/>
          <w:lang w:val="en-GB"/>
        </w:rPr>
        <w:t xml:space="preserve">1 </w:t>
      </w:r>
      <w:r>
        <w:rPr>
          <w:rFonts w:ascii="Symbol" w:hAnsi="Symbol"/>
          <w:sz w:val="24"/>
        </w:rPr>
        <w:t></w:t>
      </w:r>
      <w:r>
        <w:rPr>
          <w:sz w:val="24"/>
          <w:lang w:val="en-GB"/>
        </w:rPr>
        <w:t xml:space="preserve"> R</w:t>
      </w:r>
      <w:r>
        <w:rPr>
          <w:sz w:val="24"/>
          <w:vertAlign w:val="subscript"/>
          <w:lang w:val="en-GB"/>
        </w:rPr>
        <w:t xml:space="preserve">2   </w:t>
      </w:r>
      <w:r>
        <w:rPr>
          <w:sz w:val="24"/>
          <w:lang w:val="en-GB"/>
        </w:rPr>
        <w:t xml:space="preserve">   </w:t>
      </w:r>
      <w:r>
        <w:rPr>
          <w:rFonts w:ascii="Wingdings" w:hAnsi="Wingdings"/>
          <w:sz w:val="24"/>
        </w:rPr>
        <w:t></w:t>
      </w: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 </w:t>
      </w:r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R</w:t>
      </w:r>
      <w:proofErr w:type="gramStart"/>
      <w:r>
        <w:rPr>
          <w:sz w:val="24"/>
          <w:vertAlign w:val="subscript"/>
          <w:lang w:val="en-GB"/>
        </w:rPr>
        <w:t>2</w:t>
      </w:r>
      <w:proofErr w:type="spellEnd"/>
      <w:r>
        <w:rPr>
          <w:sz w:val="24"/>
          <w:vertAlign w:val="subscript"/>
          <w:lang w:val="en-GB"/>
        </w:rPr>
        <w:t xml:space="preserve"> </w:t>
      </w:r>
      <w:r>
        <w:rPr>
          <w:sz w:val="24"/>
          <w:lang w:val="en-GB"/>
        </w:rPr>
        <w:t xml:space="preserve"> </w:t>
      </w:r>
      <w:r>
        <w:rPr>
          <w:rFonts w:ascii="Symbol" w:hAnsi="Symbol"/>
          <w:sz w:val="24"/>
        </w:rPr>
        <w:t></w:t>
      </w:r>
      <w:proofErr w:type="gramEnd"/>
      <w:r>
        <w:rPr>
          <w:sz w:val="24"/>
          <w:lang w:val="en-GB"/>
        </w:rPr>
        <w:t xml:space="preserve"> R</w:t>
      </w:r>
      <w:r>
        <w:rPr>
          <w:sz w:val="24"/>
          <w:vertAlign w:val="subscript"/>
          <w:lang w:val="en-GB"/>
        </w:rPr>
        <w:t>1</w:t>
      </w:r>
      <w:r>
        <w:rPr>
          <w:sz w:val="24"/>
          <w:lang w:val="en-GB"/>
        </w:rPr>
        <w:t xml:space="preserve"> </w:t>
      </w:r>
    </w:p>
    <w:p w14:paraId="39DA7A07" w14:textId="77777777" w:rsidR="003D37D9" w:rsidRDefault="00906185">
      <w:pPr>
        <w:numPr>
          <w:ilvl w:val="0"/>
          <w:numId w:val="12"/>
        </w:numPr>
        <w:rPr>
          <w:sz w:val="24"/>
          <w:lang w:val="en-GB"/>
        </w:rPr>
      </w:pPr>
      <w:r>
        <w:rPr>
          <w:sz w:val="24"/>
          <w:lang w:val="en-GB"/>
        </w:rPr>
        <w:t>R</w:t>
      </w:r>
      <w:r>
        <w:rPr>
          <w:sz w:val="24"/>
          <w:vertAlign w:val="subscript"/>
          <w:lang w:val="en-GB"/>
        </w:rPr>
        <w:t xml:space="preserve">1 </w:t>
      </w:r>
      <w:r>
        <w:rPr>
          <w:rFonts w:ascii="Symbol" w:hAnsi="Symbol"/>
          <w:sz w:val="24"/>
        </w:rPr>
        <w:t></w:t>
      </w:r>
      <w:r>
        <w:rPr>
          <w:sz w:val="24"/>
          <w:lang w:val="en-GB"/>
        </w:rPr>
        <w:t xml:space="preserve"> R</w:t>
      </w:r>
      <w:r>
        <w:rPr>
          <w:sz w:val="24"/>
          <w:vertAlign w:val="subscript"/>
          <w:lang w:val="en-GB"/>
        </w:rPr>
        <w:t xml:space="preserve">2   </w:t>
      </w:r>
      <w:r>
        <w:rPr>
          <w:sz w:val="24"/>
          <w:lang w:val="en-GB"/>
        </w:rPr>
        <w:t xml:space="preserve">   </w:t>
      </w:r>
      <w:r>
        <w:rPr>
          <w:rFonts w:ascii="Wingdings" w:hAnsi="Wingdings"/>
          <w:sz w:val="24"/>
        </w:rPr>
        <w:t></w:t>
      </w: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 </w:t>
      </w:r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R</w:t>
      </w:r>
      <w:proofErr w:type="gramStart"/>
      <w:r>
        <w:rPr>
          <w:sz w:val="24"/>
          <w:vertAlign w:val="subscript"/>
          <w:lang w:val="en-GB"/>
        </w:rPr>
        <w:t>2</w:t>
      </w:r>
      <w:proofErr w:type="spellEnd"/>
      <w:r>
        <w:rPr>
          <w:sz w:val="24"/>
          <w:vertAlign w:val="subscript"/>
          <w:lang w:val="en-GB"/>
        </w:rPr>
        <w:t xml:space="preserve"> </w:t>
      </w:r>
      <w:r>
        <w:rPr>
          <w:sz w:val="24"/>
          <w:lang w:val="en-GB"/>
        </w:rPr>
        <w:t xml:space="preserve"> </w:t>
      </w:r>
      <w:r>
        <w:rPr>
          <w:rFonts w:ascii="Symbol" w:hAnsi="Symbol"/>
          <w:sz w:val="24"/>
        </w:rPr>
        <w:t></w:t>
      </w:r>
      <w:proofErr w:type="gramEnd"/>
      <w:r>
        <w:rPr>
          <w:sz w:val="24"/>
          <w:lang w:val="en-GB"/>
        </w:rPr>
        <w:t xml:space="preserve"> R</w:t>
      </w:r>
      <w:r>
        <w:rPr>
          <w:sz w:val="24"/>
          <w:vertAlign w:val="subscript"/>
          <w:lang w:val="en-GB"/>
        </w:rPr>
        <w:t>1</w:t>
      </w:r>
      <w:r>
        <w:rPr>
          <w:sz w:val="24"/>
          <w:lang w:val="en-GB"/>
        </w:rPr>
        <w:t xml:space="preserve"> </w:t>
      </w:r>
    </w:p>
    <w:p w14:paraId="0D883EFB" w14:textId="77777777" w:rsidR="003D37D9" w:rsidRDefault="00906185">
      <w:pPr>
        <w:numPr>
          <w:ilvl w:val="0"/>
          <w:numId w:val="12"/>
        </w:numPr>
        <w:rPr>
          <w:sz w:val="24"/>
          <w:u w:val="single"/>
          <w:lang w:val="en-GB"/>
        </w:rPr>
      </w:pPr>
      <w:r>
        <w:rPr>
          <w:sz w:val="24"/>
          <w:lang w:val="en-GB"/>
        </w:rPr>
        <w:t>R</w:t>
      </w:r>
      <w:r>
        <w:rPr>
          <w:sz w:val="24"/>
          <w:vertAlign w:val="subscript"/>
          <w:lang w:val="en-GB"/>
        </w:rPr>
        <w:t xml:space="preserve">1   </w:t>
      </w:r>
      <w:r>
        <w:rPr>
          <w:sz w:val="24"/>
          <w:lang w:val="en-GB"/>
        </w:rPr>
        <w:t>x R</w:t>
      </w:r>
      <w:r>
        <w:rPr>
          <w:sz w:val="24"/>
          <w:vertAlign w:val="subscript"/>
          <w:lang w:val="en-GB"/>
        </w:rPr>
        <w:t xml:space="preserve">2   </w:t>
      </w:r>
      <w:r>
        <w:rPr>
          <w:sz w:val="24"/>
          <w:lang w:val="en-GB"/>
        </w:rPr>
        <w:t xml:space="preserve">   </w:t>
      </w:r>
      <w:r>
        <w:rPr>
          <w:rFonts w:ascii="Wingdings" w:hAnsi="Wingdings"/>
          <w:sz w:val="24"/>
        </w:rPr>
        <w:t></w:t>
      </w: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 </w:t>
      </w:r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R</w:t>
      </w:r>
      <w:r>
        <w:rPr>
          <w:sz w:val="24"/>
          <w:vertAlign w:val="subscript"/>
          <w:lang w:val="en-GB"/>
        </w:rPr>
        <w:t>2</w:t>
      </w:r>
      <w:proofErr w:type="spellEnd"/>
      <w:r>
        <w:rPr>
          <w:sz w:val="24"/>
          <w:vertAlign w:val="subscript"/>
          <w:lang w:val="en-GB"/>
        </w:rPr>
        <w:t xml:space="preserve"> </w:t>
      </w:r>
      <w:r>
        <w:rPr>
          <w:sz w:val="24"/>
          <w:lang w:val="en-GB"/>
        </w:rPr>
        <w:t xml:space="preserve">  x R</w:t>
      </w:r>
      <w:r>
        <w:rPr>
          <w:sz w:val="24"/>
          <w:vertAlign w:val="subscript"/>
          <w:lang w:val="en-GB"/>
        </w:rPr>
        <w:t>1</w:t>
      </w:r>
      <w:r>
        <w:rPr>
          <w:lang w:val="en-GB"/>
        </w:rPr>
        <w:t xml:space="preserve"> </w:t>
      </w:r>
    </w:p>
    <w:p w14:paraId="3EE4CDE5" w14:textId="77777777" w:rsidR="003D37D9" w:rsidRDefault="003D37D9">
      <w:pPr>
        <w:rPr>
          <w:sz w:val="24"/>
          <w:u w:val="single"/>
          <w:lang w:val="en-GB"/>
        </w:rPr>
      </w:pPr>
    </w:p>
    <w:p w14:paraId="6ABB9232" w14:textId="77777777" w:rsidR="003D37D9" w:rsidRDefault="00906185">
      <w:pPr>
        <w:pStyle w:val="Textoindependiente21"/>
      </w:pPr>
      <w:r>
        <w:t xml:space="preserve">**********COMPROBARLO CON R1, R2 y R3 PARA LA </w:t>
      </w:r>
      <w:r>
        <w:rPr>
          <w:rFonts w:ascii="Symbol" w:hAnsi="Symbol"/>
        </w:rPr>
        <w:t></w:t>
      </w:r>
      <w:r>
        <w:t xml:space="preserve"> y LA </w:t>
      </w:r>
      <w:r>
        <w:rPr>
          <w:rFonts w:ascii="Symbol" w:hAnsi="Symbol"/>
        </w:rPr>
        <w:t></w:t>
      </w:r>
      <w:r>
        <w:t>***************</w:t>
      </w:r>
    </w:p>
    <w:p w14:paraId="38E4775C" w14:textId="77777777" w:rsidR="003D37D9" w:rsidRDefault="00906185">
      <w:pPr>
        <w:pStyle w:val="Ttulo2"/>
      </w:pPr>
      <w:r>
        <w:rPr>
          <w:i w:val="0"/>
        </w:rPr>
        <w:lastRenderedPageBreak/>
        <w:t>2.3 OPERACIONES RELACIONALES.</w:t>
      </w:r>
    </w:p>
    <w:p w14:paraId="2FC3CD2E" w14:textId="77777777" w:rsidR="003D37D9" w:rsidRDefault="00906185">
      <w:pPr>
        <w:pStyle w:val="Ttulo3"/>
        <w:rPr>
          <w:b/>
        </w:rPr>
      </w:pPr>
      <w:proofErr w:type="gramStart"/>
      <w:r>
        <w:rPr>
          <w:b/>
        </w:rPr>
        <w:t xml:space="preserve">Selección  </w:t>
      </w:r>
      <w:r>
        <w:rPr>
          <w:rFonts w:ascii="Symbol" w:hAnsi="Symbol"/>
          <w:b/>
        </w:rPr>
        <w:t></w:t>
      </w:r>
      <w:proofErr w:type="gramEnd"/>
      <w:r>
        <w:rPr>
          <w:b/>
        </w:rPr>
        <w:t>.</w:t>
      </w:r>
    </w:p>
    <w:p w14:paraId="05A31F80" w14:textId="77777777" w:rsidR="003D37D9" w:rsidRDefault="003D37D9">
      <w:pPr>
        <w:rPr>
          <w:b/>
          <w:sz w:val="24"/>
        </w:rPr>
      </w:pPr>
    </w:p>
    <w:p w14:paraId="5DFC3768" w14:textId="77777777" w:rsidR="003D37D9" w:rsidRDefault="00906185">
      <w:pPr>
        <w:rPr>
          <w:sz w:val="24"/>
          <w:u w:val="single"/>
        </w:rPr>
      </w:pPr>
      <w:r>
        <w:rPr>
          <w:sz w:val="24"/>
        </w:rPr>
        <w:tab/>
        <w:t>La selección de tuplas de una relación R (</w:t>
      </w:r>
      <w:r>
        <w:rPr>
          <w:rFonts w:ascii="Symbol" w:hAnsi="Symbol"/>
          <w:sz w:val="24"/>
        </w:rPr>
        <w:t></w:t>
      </w:r>
      <w:r>
        <w:rPr>
          <w:sz w:val="24"/>
        </w:rPr>
        <w:t xml:space="preserve"> </w:t>
      </w:r>
      <w:r>
        <w:rPr>
          <w:sz w:val="24"/>
          <w:vertAlign w:val="subscript"/>
        </w:rPr>
        <w:t>condición</w:t>
      </w:r>
      <w:r>
        <w:rPr>
          <w:sz w:val="24"/>
        </w:rPr>
        <w:t xml:space="preserve"> </w:t>
      </w:r>
      <w:proofErr w:type="gramStart"/>
      <w:r>
        <w:rPr>
          <w:sz w:val="24"/>
        </w:rPr>
        <w:t>( R</w:t>
      </w:r>
      <w:proofErr w:type="gramEnd"/>
      <w:r>
        <w:rPr>
          <w:sz w:val="24"/>
        </w:rPr>
        <w:t xml:space="preserve"> ) ) o R WHERE </w:t>
      </w:r>
      <w:r>
        <w:rPr>
          <w:i/>
          <w:sz w:val="24"/>
        </w:rPr>
        <w:t>condición</w:t>
      </w:r>
      <w:r>
        <w:rPr>
          <w:sz w:val="24"/>
        </w:rPr>
        <w:t xml:space="preserve">, es otra relación con la misma cabecera que R y cuyo cuerpo está formado por las tuplas de R que verifican una condición entre atributos. En la condición puede aparecer operadores de comparación </w:t>
      </w:r>
      <w:proofErr w:type="gramStart"/>
      <w:r>
        <w:rPr>
          <w:sz w:val="24"/>
        </w:rPr>
        <w:t>( =</w:t>
      </w:r>
      <w:proofErr w:type="gramEnd"/>
      <w:r>
        <w:rPr>
          <w:sz w:val="24"/>
        </w:rPr>
        <w:t xml:space="preserve"> , &lt;&gt; , &gt; , &gt;= , etc. ) y booleanos ( and ,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) . SUBCONJUNTO HORIZONTAL DE R.</w:t>
      </w:r>
    </w:p>
    <w:p w14:paraId="2FE67CAE" w14:textId="77777777" w:rsidR="003D37D9" w:rsidRDefault="003D37D9">
      <w:pPr>
        <w:rPr>
          <w:sz w:val="24"/>
          <w:u w:val="single"/>
        </w:rPr>
      </w:pPr>
    </w:p>
    <w:p w14:paraId="3849E844" w14:textId="77777777" w:rsidR="003D37D9" w:rsidRDefault="00906185">
      <w:pPr>
        <w:pStyle w:val="Textoindependiente21"/>
      </w:pPr>
      <w:r>
        <w:t>EJEMPLOS:</w:t>
      </w:r>
    </w:p>
    <w:p w14:paraId="0660565E" w14:textId="77777777" w:rsidR="003D37D9" w:rsidRDefault="003D37D9">
      <w:pPr>
        <w:rPr>
          <w:sz w:val="24"/>
        </w:rPr>
      </w:pPr>
    </w:p>
    <w:p w14:paraId="38DE0993" w14:textId="77777777" w:rsidR="003D37D9" w:rsidRDefault="00906185">
      <w:pPr>
        <w:numPr>
          <w:ilvl w:val="0"/>
          <w:numId w:val="9"/>
        </w:numPr>
        <w:tabs>
          <w:tab w:val="left" w:pos="1065"/>
        </w:tabs>
        <w:ind w:left="1065"/>
        <w:rPr>
          <w:sz w:val="24"/>
        </w:rPr>
      </w:pPr>
      <w:r>
        <w:rPr>
          <w:sz w:val="24"/>
        </w:rPr>
        <w:t xml:space="preserve">Indicar la instrucción necesaria para </w:t>
      </w:r>
      <w:proofErr w:type="gramStart"/>
      <w:r>
        <w:rPr>
          <w:sz w:val="24"/>
        </w:rPr>
        <w:t>obtener  las</w:t>
      </w:r>
      <w:proofErr w:type="gramEnd"/>
      <w:r>
        <w:rPr>
          <w:sz w:val="24"/>
        </w:rPr>
        <w:t xml:space="preserve"> relaciones COCHES1, COCHES2 y COCHES3.</w:t>
      </w:r>
    </w:p>
    <w:p w14:paraId="3922136F" w14:textId="77777777" w:rsidR="003D37D9" w:rsidRDefault="003D37D9">
      <w:pPr>
        <w:rPr>
          <w:sz w:val="24"/>
        </w:rPr>
      </w:pPr>
    </w:p>
    <w:p w14:paraId="6B506AA7" w14:textId="77777777" w:rsidR="003D37D9" w:rsidRDefault="003D37D9">
      <w:pPr>
        <w:jc w:val="center"/>
      </w:pPr>
    </w:p>
    <w:p w14:paraId="07188700" w14:textId="77777777" w:rsidR="003D37D9" w:rsidRDefault="003D37D9">
      <w:pPr>
        <w:rPr>
          <w:sz w:val="24"/>
        </w:rPr>
      </w:pPr>
    </w:p>
    <w:p w14:paraId="52FFC811" w14:textId="77777777" w:rsidR="003D37D9" w:rsidRDefault="00906185">
      <w:pPr>
        <w:numPr>
          <w:ilvl w:val="0"/>
          <w:numId w:val="9"/>
        </w:numPr>
        <w:tabs>
          <w:tab w:val="left" w:pos="1065"/>
        </w:tabs>
        <w:ind w:left="1065"/>
        <w:rPr>
          <w:sz w:val="24"/>
        </w:rPr>
      </w:pPr>
      <w:r>
        <w:rPr>
          <w:sz w:val="24"/>
        </w:rPr>
        <w:t>Obtener las tuplas de la relación MARCAS para las que el atributo CIUDAD es ‘BARCELONA’.</w:t>
      </w:r>
    </w:p>
    <w:p w14:paraId="39AB0F70" w14:textId="77777777" w:rsidR="003D37D9" w:rsidRDefault="003D37D9">
      <w:pPr>
        <w:rPr>
          <w:sz w:val="24"/>
        </w:rPr>
      </w:pPr>
    </w:p>
    <w:p w14:paraId="727C1EAA" w14:textId="77777777" w:rsidR="003D37D9" w:rsidRDefault="003D37D9">
      <w:pPr>
        <w:pStyle w:val="Ttulo8"/>
      </w:pPr>
    </w:p>
    <w:p w14:paraId="1EB15DF0" w14:textId="77777777" w:rsidR="003D37D9" w:rsidRDefault="003D37D9">
      <w:pPr>
        <w:rPr>
          <w:sz w:val="24"/>
        </w:rPr>
      </w:pPr>
    </w:p>
    <w:p w14:paraId="156D9589" w14:textId="77777777" w:rsidR="003D37D9" w:rsidRDefault="00906185">
      <w:pPr>
        <w:numPr>
          <w:ilvl w:val="0"/>
          <w:numId w:val="9"/>
        </w:numPr>
        <w:tabs>
          <w:tab w:val="left" w:pos="1065"/>
        </w:tabs>
        <w:ind w:left="1065"/>
        <w:rPr>
          <w:sz w:val="24"/>
        </w:rPr>
      </w:pPr>
      <w:r>
        <w:rPr>
          <w:sz w:val="24"/>
        </w:rPr>
        <w:t>Obtener las tuplas de la relación DISTRIBUCIÓN para las que el atributo CANTIDAD toma un valor mayor que 15.</w:t>
      </w:r>
    </w:p>
    <w:p w14:paraId="280E57FA" w14:textId="77777777" w:rsidR="003D37D9" w:rsidRDefault="003D37D9">
      <w:pPr>
        <w:rPr>
          <w:sz w:val="24"/>
        </w:rPr>
      </w:pPr>
    </w:p>
    <w:p w14:paraId="4951D5EE" w14:textId="77777777" w:rsidR="003D37D9" w:rsidRDefault="003D37D9">
      <w:pPr>
        <w:pStyle w:val="Ttulo9"/>
        <w:rPr>
          <w:sz w:val="24"/>
        </w:rPr>
      </w:pPr>
    </w:p>
    <w:p w14:paraId="6388E992" w14:textId="77777777" w:rsidR="003D37D9" w:rsidRDefault="003D37D9">
      <w:pPr>
        <w:jc w:val="center"/>
        <w:rPr>
          <w:b/>
          <w:sz w:val="24"/>
        </w:rPr>
      </w:pPr>
    </w:p>
    <w:p w14:paraId="16756547" w14:textId="77777777" w:rsidR="003D37D9" w:rsidRDefault="00906185">
      <w:pPr>
        <w:numPr>
          <w:ilvl w:val="0"/>
          <w:numId w:val="9"/>
        </w:numPr>
        <w:tabs>
          <w:tab w:val="left" w:pos="1065"/>
        </w:tabs>
        <w:ind w:left="1065"/>
        <w:rPr>
          <w:sz w:val="24"/>
        </w:rPr>
      </w:pPr>
      <w:r>
        <w:rPr>
          <w:sz w:val="24"/>
        </w:rPr>
        <w:t xml:space="preserve">Obtener las tuplas de la relación CLIENTES para las que el atributo APELLIDO es ‘GARCÍA’ y el atributo </w:t>
      </w:r>
      <w:proofErr w:type="gramStart"/>
      <w:r>
        <w:rPr>
          <w:sz w:val="24"/>
        </w:rPr>
        <w:t>CIUDAD  es</w:t>
      </w:r>
      <w:proofErr w:type="gramEnd"/>
      <w:r>
        <w:rPr>
          <w:sz w:val="24"/>
        </w:rPr>
        <w:t xml:space="preserve"> ‘MADRID’.</w:t>
      </w:r>
    </w:p>
    <w:p w14:paraId="30BB031A" w14:textId="77777777" w:rsidR="003D37D9" w:rsidRDefault="003D37D9">
      <w:pPr>
        <w:rPr>
          <w:sz w:val="24"/>
        </w:rPr>
      </w:pPr>
    </w:p>
    <w:p w14:paraId="1172B9AA" w14:textId="77777777" w:rsidR="003D37D9" w:rsidRDefault="003D37D9">
      <w:pPr>
        <w:jc w:val="center"/>
      </w:pPr>
    </w:p>
    <w:p w14:paraId="79497197" w14:textId="77777777" w:rsidR="003D37D9" w:rsidRDefault="003D37D9">
      <w:pPr>
        <w:rPr>
          <w:b/>
        </w:rPr>
      </w:pPr>
    </w:p>
    <w:p w14:paraId="1197AEF6" w14:textId="77777777" w:rsidR="003D37D9" w:rsidRDefault="00906185">
      <w:pPr>
        <w:numPr>
          <w:ilvl w:val="0"/>
          <w:numId w:val="9"/>
        </w:numPr>
        <w:tabs>
          <w:tab w:val="left" w:pos="1065"/>
        </w:tabs>
        <w:ind w:left="1065"/>
        <w:rPr>
          <w:sz w:val="24"/>
        </w:rPr>
      </w:pPr>
      <w:r>
        <w:rPr>
          <w:sz w:val="24"/>
        </w:rPr>
        <w:t xml:space="preserve">Obtener las tuplas de la relación CLIENTES para las que el atributo APELLIDO es ‘GARCÍA’ o el atributo </w:t>
      </w:r>
      <w:proofErr w:type="gramStart"/>
      <w:r>
        <w:rPr>
          <w:sz w:val="24"/>
        </w:rPr>
        <w:t>CIUDAD  es</w:t>
      </w:r>
      <w:proofErr w:type="gramEnd"/>
      <w:r>
        <w:rPr>
          <w:sz w:val="24"/>
        </w:rPr>
        <w:t xml:space="preserve"> ‘MADRID’.</w:t>
      </w:r>
    </w:p>
    <w:p w14:paraId="031FC5A6" w14:textId="77777777" w:rsidR="003D37D9" w:rsidRDefault="003D37D9">
      <w:pPr>
        <w:ind w:left="705"/>
        <w:rPr>
          <w:sz w:val="24"/>
        </w:rPr>
      </w:pPr>
    </w:p>
    <w:p w14:paraId="74EE2035" w14:textId="77777777" w:rsidR="003D37D9" w:rsidRDefault="003D37D9">
      <w:pPr>
        <w:jc w:val="center"/>
        <w:rPr>
          <w:b/>
          <w:sz w:val="24"/>
        </w:rPr>
      </w:pPr>
    </w:p>
    <w:p w14:paraId="6E568638" w14:textId="77777777" w:rsidR="003D37D9" w:rsidRDefault="00906185">
      <w:pPr>
        <w:pStyle w:val="Ttulo3"/>
        <w:numPr>
          <w:ilvl w:val="0"/>
          <w:numId w:val="9"/>
        </w:numPr>
        <w:tabs>
          <w:tab w:val="left" w:pos="1065"/>
        </w:tabs>
        <w:ind w:left="1065"/>
        <w:rPr>
          <w:rFonts w:cs="Times New Roman"/>
        </w:rPr>
      </w:pPr>
      <w:r>
        <w:rPr>
          <w:rFonts w:ascii="Times New Roman" w:hAnsi="Times New Roman" w:cs="Times New Roman"/>
        </w:rPr>
        <w:t>Obtener las tuplas de la relación CLIENTES para las que el atributo CIUDAD toma el valor distinto de ‘MADRID’.</w:t>
      </w:r>
    </w:p>
    <w:p w14:paraId="0867F195" w14:textId="77777777" w:rsidR="003D37D9" w:rsidRDefault="003D37D9"/>
    <w:p w14:paraId="16AB8F83" w14:textId="77777777" w:rsidR="003D37D9" w:rsidRDefault="003D37D9">
      <w:pPr>
        <w:jc w:val="center"/>
      </w:pPr>
    </w:p>
    <w:p w14:paraId="4EAD58C6" w14:textId="77777777" w:rsidR="003D37D9" w:rsidRDefault="00906185">
      <w:pPr>
        <w:pStyle w:val="Ttulo3"/>
        <w:rPr>
          <w:b/>
        </w:rPr>
      </w:pPr>
      <w:proofErr w:type="gramStart"/>
      <w:r>
        <w:rPr>
          <w:b/>
        </w:rPr>
        <w:t xml:space="preserve">Proyección  </w:t>
      </w:r>
      <w:r>
        <w:rPr>
          <w:rFonts w:ascii="Symbol" w:hAnsi="Symbol"/>
          <w:b/>
        </w:rPr>
        <w:t></w:t>
      </w:r>
      <w:proofErr w:type="gramEnd"/>
      <w:r>
        <w:rPr>
          <w:b/>
        </w:rPr>
        <w:t xml:space="preserve"> </w:t>
      </w:r>
    </w:p>
    <w:p w14:paraId="6B338901" w14:textId="77777777" w:rsidR="003D37D9" w:rsidRDefault="003D37D9">
      <w:pPr>
        <w:rPr>
          <w:b/>
          <w:sz w:val="24"/>
        </w:rPr>
      </w:pPr>
    </w:p>
    <w:p w14:paraId="331BECD7" w14:textId="77777777" w:rsidR="003D37D9" w:rsidRDefault="00906185">
      <w:pPr>
        <w:rPr>
          <w:rFonts w:ascii="Symbol" w:hAnsi="Symbol"/>
          <w:sz w:val="24"/>
        </w:rPr>
      </w:pPr>
      <w:r>
        <w:rPr>
          <w:sz w:val="24"/>
        </w:rPr>
        <w:tab/>
        <w:t>La proyección de la relación R según los atributos A</w:t>
      </w:r>
      <w:r>
        <w:rPr>
          <w:sz w:val="24"/>
          <w:vertAlign w:val="subscript"/>
        </w:rPr>
        <w:t>1</w:t>
      </w:r>
      <w:r>
        <w:rPr>
          <w:sz w:val="24"/>
        </w:rPr>
        <w:t>, A</w:t>
      </w:r>
      <w:r>
        <w:rPr>
          <w:sz w:val="24"/>
          <w:vertAlign w:val="subscript"/>
        </w:rPr>
        <w:t>2</w:t>
      </w:r>
      <w:r>
        <w:rPr>
          <w:sz w:val="24"/>
        </w:rPr>
        <w:t xml:space="preserve">, </w:t>
      </w:r>
      <w:proofErr w:type="gramStart"/>
      <w:r>
        <w:rPr>
          <w:sz w:val="24"/>
        </w:rPr>
        <w:t>...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</w:t>
      </w:r>
      <w:r>
        <w:rPr>
          <w:sz w:val="24"/>
          <w:vertAlign w:val="subscript"/>
        </w:rPr>
        <w:t>n</w:t>
      </w:r>
      <w:proofErr w:type="spellEnd"/>
      <w:r>
        <w:rPr>
          <w:sz w:val="24"/>
        </w:rPr>
        <w:t xml:space="preserve"> es otra relación que tiene como cabecera la formada por los atributos indicados y en cuyo cuerpo aparecen </w:t>
      </w:r>
      <w:r>
        <w:rPr>
          <w:sz w:val="24"/>
        </w:rPr>
        <w:lastRenderedPageBreak/>
        <w:t>todas las tuplas de R restringidas a dichos atributos, eliminando las tuplas repetidas. SUBCONJUNTO VERTICAL DE R.</w:t>
      </w:r>
    </w:p>
    <w:p w14:paraId="5159C926" w14:textId="77777777" w:rsidR="003D37D9" w:rsidRDefault="00906185">
      <w:pPr>
        <w:jc w:val="center"/>
      </w:pPr>
      <w:r>
        <w:rPr>
          <w:rFonts w:ascii="Symbol" w:hAnsi="Symbol"/>
          <w:sz w:val="24"/>
        </w:rPr>
        <w:t></w:t>
      </w:r>
      <w:r w:rsidRPr="003C06F6">
        <w:rPr>
          <w:sz w:val="24"/>
        </w:rPr>
        <w:t xml:space="preserve"> A</w:t>
      </w:r>
      <w:r w:rsidRPr="003C06F6">
        <w:rPr>
          <w:sz w:val="24"/>
          <w:vertAlign w:val="subscript"/>
        </w:rPr>
        <w:t>1</w:t>
      </w:r>
      <w:r w:rsidRPr="003C06F6">
        <w:rPr>
          <w:sz w:val="24"/>
        </w:rPr>
        <w:t>, A</w:t>
      </w:r>
      <w:r w:rsidRPr="003C06F6">
        <w:rPr>
          <w:sz w:val="24"/>
          <w:vertAlign w:val="subscript"/>
        </w:rPr>
        <w:t>2</w:t>
      </w:r>
      <w:r w:rsidRPr="003C06F6">
        <w:rPr>
          <w:sz w:val="24"/>
        </w:rPr>
        <w:t xml:space="preserve">, </w:t>
      </w:r>
      <w:proofErr w:type="gramStart"/>
      <w:r w:rsidRPr="003C06F6">
        <w:rPr>
          <w:sz w:val="24"/>
        </w:rPr>
        <w:t>... ,</w:t>
      </w:r>
      <w:proofErr w:type="gramEnd"/>
      <w:r w:rsidRPr="003C06F6">
        <w:rPr>
          <w:sz w:val="24"/>
        </w:rPr>
        <w:t xml:space="preserve"> </w:t>
      </w:r>
      <w:proofErr w:type="spellStart"/>
      <w:r w:rsidRPr="003C06F6">
        <w:rPr>
          <w:sz w:val="24"/>
        </w:rPr>
        <w:t>A</w:t>
      </w:r>
      <w:r w:rsidRPr="003C06F6">
        <w:rPr>
          <w:sz w:val="24"/>
          <w:vertAlign w:val="subscript"/>
        </w:rPr>
        <w:t>n</w:t>
      </w:r>
      <w:proofErr w:type="spellEnd"/>
      <w:r w:rsidRPr="003C06F6">
        <w:rPr>
          <w:sz w:val="24"/>
        </w:rPr>
        <w:t xml:space="preserve"> ( R )</w:t>
      </w:r>
    </w:p>
    <w:p w14:paraId="7C8696DC" w14:textId="77777777" w:rsidR="003D37D9" w:rsidRDefault="00906185">
      <w:pPr>
        <w:pStyle w:val="Textoindependiente21"/>
      </w:pPr>
      <w:r>
        <w:t>EJEMPLOS:</w:t>
      </w:r>
    </w:p>
    <w:p w14:paraId="525670E1" w14:textId="77777777" w:rsidR="003D37D9" w:rsidRDefault="003D37D9">
      <w:pPr>
        <w:rPr>
          <w:sz w:val="24"/>
        </w:rPr>
      </w:pPr>
    </w:p>
    <w:p w14:paraId="5935446C" w14:textId="77777777" w:rsidR="003D37D9" w:rsidRDefault="00906185">
      <w:pPr>
        <w:ind w:left="708"/>
        <w:rPr>
          <w:sz w:val="24"/>
        </w:rPr>
      </w:pPr>
      <w:r>
        <w:rPr>
          <w:sz w:val="24"/>
        </w:rPr>
        <w:t>1.</w:t>
      </w:r>
      <w:proofErr w:type="gramStart"/>
      <w:r>
        <w:rPr>
          <w:sz w:val="24"/>
        </w:rPr>
        <w:t>-  Indicar</w:t>
      </w:r>
      <w:proofErr w:type="gramEnd"/>
      <w:r>
        <w:rPr>
          <w:sz w:val="24"/>
        </w:rPr>
        <w:t xml:space="preserve"> la expresión para obtener las tablas NMARCAS, NCONCESIÓN y            NCLIENTES.</w:t>
      </w:r>
    </w:p>
    <w:p w14:paraId="6B8ED785" w14:textId="77777777" w:rsidR="003D37D9" w:rsidRDefault="003D37D9">
      <w:pPr>
        <w:rPr>
          <w:sz w:val="24"/>
        </w:rPr>
      </w:pPr>
    </w:p>
    <w:p w14:paraId="61EF05EC" w14:textId="77777777" w:rsidR="003D37D9" w:rsidRDefault="003D37D9">
      <w:pPr>
        <w:jc w:val="center"/>
      </w:pPr>
    </w:p>
    <w:p w14:paraId="29C30B46" w14:textId="77777777" w:rsidR="003D37D9" w:rsidRDefault="003D37D9">
      <w:pPr>
        <w:jc w:val="center"/>
        <w:rPr>
          <w:b/>
          <w:sz w:val="24"/>
        </w:rPr>
      </w:pPr>
    </w:p>
    <w:p w14:paraId="3A943C6B" w14:textId="77777777" w:rsidR="003D37D9" w:rsidRDefault="00906185">
      <w:pPr>
        <w:ind w:left="705"/>
        <w:rPr>
          <w:sz w:val="24"/>
        </w:rPr>
      </w:pPr>
      <w:r>
        <w:rPr>
          <w:sz w:val="24"/>
        </w:rPr>
        <w:t>2.</w:t>
      </w:r>
      <w:proofErr w:type="gramStart"/>
      <w:r>
        <w:rPr>
          <w:sz w:val="24"/>
        </w:rPr>
        <w:t>-  Obtener</w:t>
      </w:r>
      <w:proofErr w:type="gramEnd"/>
      <w:r>
        <w:rPr>
          <w:sz w:val="24"/>
        </w:rPr>
        <w:t xml:space="preserve"> una relación en la que aparezcan los valores de los atributos APELLIDO y CIUDAD de la relación CLIENTES.</w:t>
      </w:r>
    </w:p>
    <w:p w14:paraId="63DEB35B" w14:textId="77777777" w:rsidR="003D37D9" w:rsidRDefault="003D37D9">
      <w:pPr>
        <w:ind w:left="705"/>
        <w:rPr>
          <w:sz w:val="24"/>
        </w:rPr>
      </w:pPr>
    </w:p>
    <w:p w14:paraId="719385C5" w14:textId="77777777" w:rsidR="003D37D9" w:rsidRDefault="003D37D9">
      <w:pPr>
        <w:jc w:val="center"/>
      </w:pPr>
    </w:p>
    <w:p w14:paraId="437FBCFE" w14:textId="77777777" w:rsidR="003D37D9" w:rsidRDefault="003D37D9">
      <w:pPr>
        <w:rPr>
          <w:b/>
          <w:sz w:val="24"/>
        </w:rPr>
      </w:pPr>
    </w:p>
    <w:p w14:paraId="168241CE" w14:textId="77777777" w:rsidR="003D37D9" w:rsidRDefault="00906185">
      <w:pPr>
        <w:pStyle w:val="Textoindependiente21"/>
      </w:pPr>
      <w:r>
        <w:tab/>
        <w:t>3.</w:t>
      </w:r>
      <w:proofErr w:type="gramStart"/>
      <w:r>
        <w:t>-  Obtener</w:t>
      </w:r>
      <w:proofErr w:type="gramEnd"/>
      <w:r>
        <w:t xml:space="preserve"> una relación en la que aparezcan los valores de los atributos APELLIDO y CIUDAD para los clientes de ‘MADRID’.</w:t>
      </w:r>
    </w:p>
    <w:p w14:paraId="1E233409" w14:textId="77777777" w:rsidR="003D37D9" w:rsidRDefault="003D37D9">
      <w:pPr>
        <w:rPr>
          <w:sz w:val="24"/>
        </w:rPr>
      </w:pPr>
    </w:p>
    <w:p w14:paraId="478FF996" w14:textId="77777777" w:rsidR="003D37D9" w:rsidRDefault="003D37D9">
      <w:pPr>
        <w:jc w:val="center"/>
      </w:pPr>
    </w:p>
    <w:p w14:paraId="7966D1CC" w14:textId="77777777" w:rsidR="003D37D9" w:rsidRDefault="003D37D9">
      <w:pPr>
        <w:jc w:val="center"/>
        <w:rPr>
          <w:b/>
          <w:sz w:val="24"/>
        </w:rPr>
      </w:pPr>
    </w:p>
    <w:p w14:paraId="788B64EF" w14:textId="77777777" w:rsidR="003D37D9" w:rsidRDefault="00906185">
      <w:pPr>
        <w:pStyle w:val="Ttulo3"/>
        <w:rPr>
          <w:b/>
        </w:rPr>
      </w:pPr>
      <w:r>
        <w:rPr>
          <w:b/>
        </w:rPr>
        <w:t>Reunión (o Combinación) (*)</w:t>
      </w:r>
    </w:p>
    <w:p w14:paraId="16AC1F56" w14:textId="77777777" w:rsidR="003D37D9" w:rsidRDefault="003D37D9">
      <w:pPr>
        <w:rPr>
          <w:b/>
          <w:sz w:val="24"/>
        </w:rPr>
      </w:pPr>
    </w:p>
    <w:p w14:paraId="643AD91E" w14:textId="77777777" w:rsidR="003D37D9" w:rsidRDefault="00906185">
      <w:pPr>
        <w:rPr>
          <w:sz w:val="24"/>
        </w:rPr>
      </w:pPr>
      <w:r>
        <w:rPr>
          <w:sz w:val="24"/>
        </w:rPr>
        <w:tab/>
        <w:t xml:space="preserve">La reunión de dos relaciones específicas, es otra relación que contiene todas las posibles combinaciones de tuplas, una de cada una de las 2 </w:t>
      </w:r>
      <w:proofErr w:type="gramStart"/>
      <w:r>
        <w:rPr>
          <w:sz w:val="24"/>
        </w:rPr>
        <w:t>relaciones ,</w:t>
      </w:r>
      <w:proofErr w:type="gramEnd"/>
      <w:r>
        <w:rPr>
          <w:sz w:val="24"/>
        </w:rPr>
        <w:t xml:space="preserve"> tales que las dos tuplas participantes en la combinación satisfacen una condición especificada. </w:t>
      </w:r>
    </w:p>
    <w:p w14:paraId="40A83A8D" w14:textId="77777777" w:rsidR="003D37D9" w:rsidRDefault="003D37D9">
      <w:pPr>
        <w:rPr>
          <w:sz w:val="24"/>
        </w:rPr>
      </w:pPr>
    </w:p>
    <w:p w14:paraId="10DB0738" w14:textId="77777777" w:rsidR="003D37D9" w:rsidRDefault="00906185">
      <w:pPr>
        <w:ind w:firstLine="708"/>
        <w:rPr>
          <w:sz w:val="24"/>
        </w:rPr>
      </w:pPr>
      <w:r>
        <w:rPr>
          <w:sz w:val="24"/>
        </w:rPr>
        <w:t xml:space="preserve">Se puede definir como un producto cartesiano con una condición. Cuando sólo hay un atributo en común y con el mismo nombre se suele omitir la condición, a este tipo de reunión se le llama reunión natural o </w:t>
      </w:r>
      <w:proofErr w:type="spellStart"/>
      <w:r>
        <w:rPr>
          <w:sz w:val="24"/>
        </w:rPr>
        <w:t>Join</w:t>
      </w:r>
      <w:proofErr w:type="spellEnd"/>
      <w:r>
        <w:rPr>
          <w:sz w:val="24"/>
        </w:rPr>
        <w:t>.</w:t>
      </w:r>
    </w:p>
    <w:p w14:paraId="3DB0BA92" w14:textId="77777777" w:rsidR="003D37D9" w:rsidRDefault="003D37D9">
      <w:pPr>
        <w:ind w:firstLine="708"/>
        <w:rPr>
          <w:sz w:val="24"/>
        </w:rPr>
      </w:pPr>
    </w:p>
    <w:p w14:paraId="3FF25AF7" w14:textId="77777777" w:rsidR="003D37D9" w:rsidRDefault="00906185">
      <w:pPr>
        <w:ind w:firstLine="708"/>
        <w:rPr>
          <w:sz w:val="24"/>
        </w:rPr>
      </w:pPr>
      <w:r>
        <w:rPr>
          <w:sz w:val="24"/>
        </w:rPr>
        <w:t>Si las relaciones a reunir no tienen atributos en común, esta operación se convierte en producto cartesiano.</w:t>
      </w:r>
    </w:p>
    <w:p w14:paraId="4F988D19" w14:textId="4A21B124" w:rsidR="003D37D9" w:rsidRDefault="00906185">
      <w:pPr>
        <w:ind w:firstLine="708"/>
        <w:rPr>
          <w:sz w:val="24"/>
        </w:rPr>
      </w:pPr>
      <w:r>
        <w:rPr>
          <w:sz w:val="24"/>
        </w:rPr>
        <w:t>Sea (A</w:t>
      </w:r>
      <w:r>
        <w:rPr>
          <w:sz w:val="24"/>
          <w:vertAlign w:val="subscript"/>
        </w:rPr>
        <w:t>1</w:t>
      </w:r>
      <w:r>
        <w:rPr>
          <w:sz w:val="24"/>
        </w:rPr>
        <w:t>, A</w:t>
      </w:r>
      <w:r>
        <w:rPr>
          <w:sz w:val="24"/>
          <w:vertAlign w:val="subscript"/>
        </w:rPr>
        <w:t>2</w:t>
      </w:r>
      <w:r>
        <w:rPr>
          <w:sz w:val="24"/>
        </w:rPr>
        <w:t xml:space="preserve">, </w:t>
      </w:r>
      <w:proofErr w:type="gramStart"/>
      <w:r>
        <w:rPr>
          <w:sz w:val="24"/>
        </w:rPr>
        <w:t>...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</w:t>
      </w:r>
      <w:r>
        <w:rPr>
          <w:sz w:val="24"/>
          <w:vertAlign w:val="subscript"/>
        </w:rPr>
        <w:t>n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>, B</w:t>
      </w:r>
      <w:r>
        <w:rPr>
          <w:sz w:val="24"/>
          <w:vertAlign w:val="subscript"/>
        </w:rPr>
        <w:t>1</w:t>
      </w:r>
      <w:r>
        <w:rPr>
          <w:sz w:val="24"/>
        </w:rPr>
        <w:t>)  la cabecera de una relación 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y (B</w:t>
      </w:r>
      <w:r>
        <w:rPr>
          <w:sz w:val="24"/>
          <w:vertAlign w:val="subscript"/>
        </w:rPr>
        <w:t>1</w:t>
      </w:r>
      <w:r>
        <w:rPr>
          <w:sz w:val="24"/>
        </w:rPr>
        <w:t>, C</w:t>
      </w:r>
      <w:r>
        <w:rPr>
          <w:sz w:val="24"/>
          <w:vertAlign w:val="subscript"/>
        </w:rPr>
        <w:t>1</w:t>
      </w:r>
      <w:r>
        <w:rPr>
          <w:sz w:val="24"/>
        </w:rPr>
        <w:t>, C</w:t>
      </w:r>
      <w:r>
        <w:rPr>
          <w:sz w:val="24"/>
          <w:vertAlign w:val="subscript"/>
        </w:rPr>
        <w:t>2</w:t>
      </w:r>
      <w:r>
        <w:rPr>
          <w:sz w:val="24"/>
        </w:rPr>
        <w:t xml:space="preserve">, ... , </w:t>
      </w:r>
      <w:proofErr w:type="spellStart"/>
      <w:r>
        <w:rPr>
          <w:sz w:val="24"/>
        </w:rPr>
        <w:t>C</w:t>
      </w:r>
      <w:r>
        <w:rPr>
          <w:sz w:val="24"/>
          <w:vertAlign w:val="subscript"/>
        </w:rPr>
        <w:t>p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>) la cabecera de otra relación R</w:t>
      </w:r>
      <w:r>
        <w:rPr>
          <w:sz w:val="24"/>
          <w:vertAlign w:val="subscript"/>
        </w:rPr>
        <w:t xml:space="preserve">2 </w:t>
      </w:r>
      <w:r>
        <w:rPr>
          <w:sz w:val="24"/>
        </w:rPr>
        <w:t xml:space="preserve">estando los atributos con el mismo nombre definidos sobre el mismo dominio (*** </w:t>
      </w:r>
      <w:proofErr w:type="spellStart"/>
      <w:r>
        <w:rPr>
          <w:sz w:val="24"/>
        </w:rPr>
        <w:t>e.d</w:t>
      </w:r>
      <w:proofErr w:type="spellEnd"/>
      <w:r>
        <w:rPr>
          <w:sz w:val="24"/>
        </w:rPr>
        <w:t>. las relaciones tienen algún/os atributos comunes, en este caso son los B ****). La reunión natural de 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* R</w:t>
      </w:r>
      <w:proofErr w:type="gramStart"/>
      <w:r>
        <w:rPr>
          <w:sz w:val="24"/>
          <w:vertAlign w:val="subscript"/>
        </w:rPr>
        <w:t xml:space="preserve">2  </w:t>
      </w:r>
      <w:r>
        <w:rPr>
          <w:sz w:val="24"/>
        </w:rPr>
        <w:t>es</w:t>
      </w:r>
      <w:proofErr w:type="gramEnd"/>
      <w:r>
        <w:rPr>
          <w:sz w:val="24"/>
        </w:rPr>
        <w:t xml:space="preserve"> una relación con la cabecera ( A, B, C ) y cuerpo formado por la concatenación de todas las tuplas ( A:a, B:b, C:c )</w:t>
      </w:r>
      <w:r w:rsidR="003F3BA2">
        <w:rPr>
          <w:sz w:val="24"/>
        </w:rPr>
        <w:t xml:space="preserve"> que cumplan la igualdad del atributo en común</w:t>
      </w:r>
      <w:r>
        <w:rPr>
          <w:sz w:val="24"/>
        </w:rPr>
        <w:t>.</w:t>
      </w:r>
    </w:p>
    <w:p w14:paraId="2A69C9FB" w14:textId="77777777" w:rsidR="003D37D9" w:rsidRDefault="003D37D9">
      <w:pPr>
        <w:ind w:left="1416"/>
        <w:rPr>
          <w:sz w:val="24"/>
        </w:rPr>
      </w:pPr>
    </w:p>
    <w:p w14:paraId="37766A1E" w14:textId="77777777" w:rsidR="003D37D9" w:rsidRDefault="00906185">
      <w:pPr>
        <w:rPr>
          <w:sz w:val="24"/>
        </w:rPr>
      </w:pPr>
      <w:r>
        <w:rPr>
          <w:sz w:val="24"/>
        </w:rPr>
        <w:tab/>
        <w:t>La reunión natural es asociativa:</w:t>
      </w:r>
    </w:p>
    <w:p w14:paraId="54D1C2C2" w14:textId="77777777" w:rsidR="003D37D9" w:rsidRDefault="003D37D9">
      <w:pPr>
        <w:rPr>
          <w:sz w:val="24"/>
        </w:rPr>
      </w:pPr>
    </w:p>
    <w:p w14:paraId="0E297FB8" w14:textId="77777777" w:rsidR="003D37D9" w:rsidRDefault="00906185">
      <w:pPr>
        <w:numPr>
          <w:ilvl w:val="0"/>
          <w:numId w:val="12"/>
        </w:numPr>
        <w:rPr>
          <w:sz w:val="24"/>
          <w:lang w:val="en-GB"/>
        </w:rPr>
      </w:pPr>
      <w:proofErr w:type="gramStart"/>
      <w:r>
        <w:rPr>
          <w:sz w:val="24"/>
          <w:lang w:val="en-GB"/>
        </w:rPr>
        <w:t>( R</w:t>
      </w:r>
      <w:proofErr w:type="gramEnd"/>
      <w:r>
        <w:rPr>
          <w:sz w:val="24"/>
          <w:vertAlign w:val="subscript"/>
          <w:lang w:val="en-GB"/>
        </w:rPr>
        <w:t xml:space="preserve">1 </w:t>
      </w:r>
      <w:r>
        <w:rPr>
          <w:sz w:val="24"/>
          <w:lang w:val="en-GB"/>
        </w:rPr>
        <w:t>* R</w:t>
      </w:r>
      <w:r>
        <w:rPr>
          <w:sz w:val="24"/>
          <w:vertAlign w:val="subscript"/>
          <w:lang w:val="en-GB"/>
        </w:rPr>
        <w:t xml:space="preserve">2 </w:t>
      </w:r>
      <w:r>
        <w:rPr>
          <w:sz w:val="24"/>
          <w:lang w:val="en-GB"/>
        </w:rPr>
        <w:t>) * R</w:t>
      </w:r>
      <w:r>
        <w:rPr>
          <w:sz w:val="24"/>
          <w:vertAlign w:val="subscript"/>
          <w:lang w:val="en-GB"/>
        </w:rPr>
        <w:t xml:space="preserve">3  </w:t>
      </w:r>
      <w:r>
        <w:rPr>
          <w:sz w:val="24"/>
          <w:lang w:val="en-GB"/>
        </w:rPr>
        <w:t xml:space="preserve">   </w:t>
      </w:r>
      <w:r>
        <w:rPr>
          <w:rFonts w:ascii="Wingdings" w:hAnsi="Wingdings"/>
          <w:sz w:val="24"/>
        </w:rPr>
        <w:t></w:t>
      </w: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 </w:t>
      </w:r>
      <w:r>
        <w:rPr>
          <w:sz w:val="24"/>
          <w:lang w:val="en-GB"/>
        </w:rPr>
        <w:t xml:space="preserve"> R</w:t>
      </w:r>
      <w:r>
        <w:rPr>
          <w:sz w:val="24"/>
          <w:vertAlign w:val="subscript"/>
          <w:lang w:val="en-GB"/>
        </w:rPr>
        <w:t xml:space="preserve">1  </w:t>
      </w:r>
      <w:r>
        <w:rPr>
          <w:sz w:val="24"/>
          <w:lang w:val="en-GB"/>
        </w:rPr>
        <w:t>* ( R</w:t>
      </w:r>
      <w:r>
        <w:rPr>
          <w:sz w:val="24"/>
          <w:vertAlign w:val="subscript"/>
          <w:lang w:val="en-GB"/>
        </w:rPr>
        <w:t xml:space="preserve">2 </w:t>
      </w:r>
      <w:r>
        <w:rPr>
          <w:sz w:val="24"/>
          <w:lang w:val="en-GB"/>
        </w:rPr>
        <w:t xml:space="preserve"> * R</w:t>
      </w:r>
      <w:r>
        <w:rPr>
          <w:sz w:val="24"/>
          <w:vertAlign w:val="subscript"/>
          <w:lang w:val="en-GB"/>
        </w:rPr>
        <w:t>3</w:t>
      </w:r>
      <w:r>
        <w:rPr>
          <w:sz w:val="24"/>
          <w:lang w:val="en-GB"/>
        </w:rPr>
        <w:t xml:space="preserve"> ) </w:t>
      </w:r>
      <w:r>
        <w:rPr>
          <w:rFonts w:ascii="Wingdings" w:hAnsi="Wingdings"/>
          <w:sz w:val="24"/>
        </w:rPr>
        <w:t></w:t>
      </w: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</w:t>
      </w:r>
      <w:r>
        <w:rPr>
          <w:sz w:val="24"/>
          <w:lang w:val="en-GB"/>
        </w:rPr>
        <w:t>R</w:t>
      </w:r>
      <w:r>
        <w:rPr>
          <w:sz w:val="24"/>
          <w:vertAlign w:val="subscript"/>
          <w:lang w:val="en-GB"/>
        </w:rPr>
        <w:t xml:space="preserve">1  </w:t>
      </w:r>
      <w:r>
        <w:rPr>
          <w:sz w:val="24"/>
          <w:lang w:val="en-GB"/>
        </w:rPr>
        <w:t>*  R</w:t>
      </w:r>
      <w:r>
        <w:rPr>
          <w:sz w:val="24"/>
          <w:vertAlign w:val="subscript"/>
          <w:lang w:val="en-GB"/>
        </w:rPr>
        <w:t xml:space="preserve">2 </w:t>
      </w:r>
      <w:r>
        <w:rPr>
          <w:sz w:val="24"/>
          <w:lang w:val="en-GB"/>
        </w:rPr>
        <w:t xml:space="preserve"> * R</w:t>
      </w:r>
      <w:r>
        <w:rPr>
          <w:sz w:val="24"/>
          <w:vertAlign w:val="subscript"/>
          <w:lang w:val="en-GB"/>
        </w:rPr>
        <w:t>3</w:t>
      </w:r>
      <w:r>
        <w:rPr>
          <w:sz w:val="24"/>
          <w:lang w:val="en-GB"/>
        </w:rPr>
        <w:t xml:space="preserve"> </w:t>
      </w:r>
    </w:p>
    <w:p w14:paraId="69157741" w14:textId="77777777" w:rsidR="003D37D9" w:rsidRDefault="003D37D9">
      <w:pPr>
        <w:ind w:left="1416"/>
        <w:rPr>
          <w:sz w:val="24"/>
          <w:lang w:val="en-GB"/>
        </w:rPr>
      </w:pPr>
    </w:p>
    <w:p w14:paraId="778CE867" w14:textId="77777777" w:rsidR="003D37D9" w:rsidRDefault="00906185">
      <w:pPr>
        <w:ind w:firstLine="708"/>
        <w:rPr>
          <w:sz w:val="24"/>
        </w:rPr>
      </w:pPr>
      <w:r>
        <w:rPr>
          <w:sz w:val="24"/>
        </w:rPr>
        <w:t>La reunión natural es conmutativa:</w:t>
      </w:r>
    </w:p>
    <w:p w14:paraId="73BCB7EB" w14:textId="77777777" w:rsidR="003D37D9" w:rsidRDefault="003D37D9">
      <w:pPr>
        <w:rPr>
          <w:sz w:val="24"/>
        </w:rPr>
      </w:pPr>
    </w:p>
    <w:p w14:paraId="29E89FFE" w14:textId="77777777" w:rsidR="003D37D9" w:rsidRDefault="00906185">
      <w:pPr>
        <w:numPr>
          <w:ilvl w:val="0"/>
          <w:numId w:val="12"/>
        </w:numPr>
        <w:rPr>
          <w:sz w:val="24"/>
          <w:lang w:val="en-GB"/>
        </w:rPr>
      </w:pPr>
      <w:r>
        <w:rPr>
          <w:sz w:val="24"/>
          <w:lang w:val="en-GB"/>
        </w:rPr>
        <w:t>R</w:t>
      </w:r>
      <w:r>
        <w:rPr>
          <w:sz w:val="24"/>
          <w:vertAlign w:val="subscript"/>
          <w:lang w:val="en-GB"/>
        </w:rPr>
        <w:t xml:space="preserve">1 </w:t>
      </w:r>
      <w:r>
        <w:rPr>
          <w:sz w:val="24"/>
          <w:lang w:val="en-GB"/>
        </w:rPr>
        <w:t>* R</w:t>
      </w:r>
      <w:r>
        <w:rPr>
          <w:sz w:val="24"/>
          <w:vertAlign w:val="subscript"/>
          <w:lang w:val="en-GB"/>
        </w:rPr>
        <w:t xml:space="preserve">2   </w:t>
      </w:r>
      <w:r>
        <w:rPr>
          <w:sz w:val="24"/>
          <w:lang w:val="en-GB"/>
        </w:rPr>
        <w:t xml:space="preserve">   </w:t>
      </w:r>
      <w:r>
        <w:rPr>
          <w:rFonts w:ascii="Wingdings" w:hAnsi="Wingdings"/>
          <w:sz w:val="24"/>
        </w:rPr>
        <w:t></w:t>
      </w: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 </w:t>
      </w:r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R</w:t>
      </w:r>
      <w:proofErr w:type="gramStart"/>
      <w:r>
        <w:rPr>
          <w:sz w:val="24"/>
          <w:vertAlign w:val="subscript"/>
          <w:lang w:val="en-GB"/>
        </w:rPr>
        <w:t>2</w:t>
      </w:r>
      <w:proofErr w:type="spellEnd"/>
      <w:r>
        <w:rPr>
          <w:sz w:val="24"/>
          <w:vertAlign w:val="subscript"/>
          <w:lang w:val="en-GB"/>
        </w:rPr>
        <w:t xml:space="preserve"> </w:t>
      </w:r>
      <w:r>
        <w:rPr>
          <w:sz w:val="24"/>
          <w:lang w:val="en-GB"/>
        </w:rPr>
        <w:t xml:space="preserve"> *</w:t>
      </w:r>
      <w:proofErr w:type="gramEnd"/>
      <w:r>
        <w:rPr>
          <w:sz w:val="24"/>
          <w:lang w:val="en-GB"/>
        </w:rPr>
        <w:t xml:space="preserve"> R</w:t>
      </w:r>
      <w:r>
        <w:rPr>
          <w:sz w:val="24"/>
          <w:vertAlign w:val="subscript"/>
          <w:lang w:val="en-GB"/>
        </w:rPr>
        <w:t>1</w:t>
      </w:r>
      <w:r>
        <w:rPr>
          <w:sz w:val="24"/>
          <w:lang w:val="en-GB"/>
        </w:rPr>
        <w:t xml:space="preserve"> </w:t>
      </w:r>
    </w:p>
    <w:p w14:paraId="5C4EA338" w14:textId="77777777" w:rsidR="003D37D9" w:rsidRDefault="003D37D9">
      <w:pPr>
        <w:ind w:left="1416"/>
        <w:rPr>
          <w:sz w:val="24"/>
          <w:lang w:val="en-GB"/>
        </w:rPr>
      </w:pPr>
    </w:p>
    <w:p w14:paraId="4FD89447" w14:textId="77777777" w:rsidR="003D37D9" w:rsidRDefault="00906185">
      <w:pPr>
        <w:ind w:firstLine="708"/>
        <w:rPr>
          <w:sz w:val="24"/>
        </w:rPr>
      </w:pPr>
      <w:r>
        <w:rPr>
          <w:sz w:val="24"/>
          <w:lang w:val="es-ES_tradnl"/>
        </w:rPr>
        <w:t xml:space="preserve">Si la condición es distinta a la igualdad, la reunión se llama </w:t>
      </w:r>
      <w:r>
        <w:rPr>
          <w:b/>
          <w:sz w:val="24"/>
          <w:lang w:val="es-ES_tradnl"/>
        </w:rPr>
        <w:t>theta.</w:t>
      </w:r>
      <w:r>
        <w:rPr>
          <w:sz w:val="24"/>
        </w:rPr>
        <w:t xml:space="preserve"> Sean las relaciones 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y R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compatibles respecto al producto y sea theta un operador. La reunión theta de la relación R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según el atributo A con la relación R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según el atributo B, es una relación con la misma cabecera que el producto cartesiano de 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y R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y un cuerpo formado por el conjunto de todas las tuplas t, tales que t pertenecen a ese producto cartesiano si la evaluación de la condición A theta B resulta verdadera. Los atributos A y B deberán estar definidos sobre el mismo dominio y la operación theta debe ser aplicable a ese dominio.</w:t>
      </w:r>
    </w:p>
    <w:p w14:paraId="42BD4813" w14:textId="77777777" w:rsidR="003D37D9" w:rsidRDefault="003D37D9">
      <w:pPr>
        <w:ind w:left="708"/>
        <w:rPr>
          <w:sz w:val="24"/>
        </w:rPr>
      </w:pPr>
    </w:p>
    <w:p w14:paraId="7282EA66" w14:textId="77777777" w:rsidR="003D37D9" w:rsidRDefault="00906185">
      <w:pPr>
        <w:ind w:left="708"/>
        <w:rPr>
          <w:sz w:val="24"/>
        </w:rPr>
      </w:pPr>
      <w:r>
        <w:rPr>
          <w:sz w:val="24"/>
        </w:rPr>
        <w:tab/>
        <w:t>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|x| R</w:t>
      </w:r>
      <w:proofErr w:type="gramStart"/>
      <w:r>
        <w:rPr>
          <w:sz w:val="24"/>
          <w:vertAlign w:val="subscript"/>
        </w:rPr>
        <w:t xml:space="preserve">2  </w:t>
      </w:r>
      <w:r>
        <w:rPr>
          <w:sz w:val="24"/>
        </w:rPr>
        <w:t>A</w:t>
      </w:r>
      <w:proofErr w:type="gramEnd"/>
      <w:r>
        <w:rPr>
          <w:sz w:val="24"/>
        </w:rPr>
        <w:t xml:space="preserve"> theta B  </w:t>
      </w:r>
      <w:r>
        <w:rPr>
          <w:rFonts w:ascii="Wingdings" w:hAnsi="Wingdings"/>
          <w:sz w:val="24"/>
        </w:rPr>
        <w:t></w:t>
      </w: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</w:t>
      </w:r>
      <w:r>
        <w:rPr>
          <w:rFonts w:ascii="Symbol" w:hAnsi="Symbol"/>
          <w:sz w:val="24"/>
        </w:rPr>
        <w:t></w:t>
      </w:r>
      <w:r>
        <w:rPr>
          <w:sz w:val="24"/>
        </w:rPr>
        <w:t xml:space="preserve"> </w:t>
      </w:r>
      <w:r>
        <w:rPr>
          <w:sz w:val="24"/>
          <w:vertAlign w:val="subscript"/>
        </w:rPr>
        <w:t>A theta B</w:t>
      </w:r>
      <w:r>
        <w:rPr>
          <w:sz w:val="24"/>
        </w:rPr>
        <w:t xml:space="preserve"> (R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x R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)</w:t>
      </w:r>
    </w:p>
    <w:p w14:paraId="236741AB" w14:textId="77777777" w:rsidR="003D37D9" w:rsidRDefault="00906185">
      <w:pPr>
        <w:ind w:left="708"/>
        <w:rPr>
          <w:sz w:val="24"/>
          <w:u w:val="single"/>
        </w:rPr>
      </w:pPr>
      <w:r>
        <w:rPr>
          <w:sz w:val="24"/>
        </w:rPr>
        <w:t xml:space="preserve">o </w:t>
      </w:r>
      <w:proofErr w:type="gramStart"/>
      <w:r>
        <w:rPr>
          <w:sz w:val="24"/>
        </w:rPr>
        <w:t>bien  R</w:t>
      </w:r>
      <w:proofErr w:type="gramEnd"/>
      <w:r>
        <w:rPr>
          <w:sz w:val="24"/>
          <w:vertAlign w:val="subscript"/>
        </w:rPr>
        <w:t xml:space="preserve">1 </w:t>
      </w:r>
      <w:r>
        <w:rPr>
          <w:sz w:val="24"/>
        </w:rPr>
        <w:t>|x| R</w:t>
      </w:r>
      <w:r>
        <w:rPr>
          <w:sz w:val="24"/>
          <w:vertAlign w:val="subscript"/>
        </w:rPr>
        <w:t xml:space="preserve">2   </w:t>
      </w:r>
      <w:r>
        <w:rPr>
          <w:sz w:val="24"/>
        </w:rPr>
        <w:t xml:space="preserve">condición  </w:t>
      </w:r>
      <w:r>
        <w:rPr>
          <w:rFonts w:ascii="Wingdings" w:hAnsi="Wingdings"/>
          <w:sz w:val="24"/>
        </w:rPr>
        <w:t></w:t>
      </w:r>
      <w:r>
        <w:rPr>
          <w:rFonts w:ascii="Wingdings" w:hAnsi="Wingdings"/>
          <w:sz w:val="24"/>
        </w:rPr>
        <w:t></w:t>
      </w:r>
      <w:r>
        <w:rPr>
          <w:sz w:val="24"/>
        </w:rPr>
        <w:t xml:space="preserve"> </w:t>
      </w:r>
      <w:r>
        <w:rPr>
          <w:rFonts w:ascii="Symbol" w:hAnsi="Symbol"/>
          <w:sz w:val="24"/>
        </w:rPr>
        <w:t></w:t>
      </w:r>
      <w:r>
        <w:rPr>
          <w:sz w:val="24"/>
        </w:rPr>
        <w:t xml:space="preserve"> </w:t>
      </w:r>
      <w:proofErr w:type="spellStart"/>
      <w:r>
        <w:rPr>
          <w:sz w:val="24"/>
        </w:rPr>
        <w:t>condición</w:t>
      </w:r>
      <w:proofErr w:type="spellEnd"/>
      <w:r>
        <w:rPr>
          <w:sz w:val="24"/>
        </w:rPr>
        <w:t xml:space="preserve"> (R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x R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)</w:t>
      </w:r>
    </w:p>
    <w:p w14:paraId="4B4F0547" w14:textId="77777777" w:rsidR="003D37D9" w:rsidRDefault="003D37D9">
      <w:pPr>
        <w:rPr>
          <w:sz w:val="24"/>
          <w:u w:val="single"/>
        </w:rPr>
      </w:pPr>
    </w:p>
    <w:p w14:paraId="318A4B90" w14:textId="77777777" w:rsidR="003D37D9" w:rsidRDefault="00906185">
      <w:pPr>
        <w:ind w:firstLine="708"/>
        <w:rPr>
          <w:sz w:val="24"/>
        </w:rPr>
      </w:pPr>
      <w:r>
        <w:rPr>
          <w:sz w:val="24"/>
        </w:rPr>
        <w:t xml:space="preserve">Si theta es el operador de igualdad, al operador se le denomina </w:t>
      </w:r>
      <w:proofErr w:type="spellStart"/>
      <w:r>
        <w:rPr>
          <w:sz w:val="24"/>
        </w:rPr>
        <w:t>equireunión</w:t>
      </w:r>
      <w:proofErr w:type="spellEnd"/>
      <w:r>
        <w:rPr>
          <w:sz w:val="24"/>
        </w:rPr>
        <w:t>, si además se elimina uno de los atributos A o B resulta la reunión natural, siendo ésta última la más usada.</w:t>
      </w:r>
    </w:p>
    <w:p w14:paraId="218193D4" w14:textId="77777777" w:rsidR="003D37D9" w:rsidRDefault="003D37D9">
      <w:pPr>
        <w:rPr>
          <w:sz w:val="24"/>
        </w:rPr>
      </w:pPr>
    </w:p>
    <w:p w14:paraId="0310EE8E" w14:textId="77777777" w:rsidR="003D37D9" w:rsidRDefault="00906185">
      <w:pPr>
        <w:rPr>
          <w:sz w:val="24"/>
          <w:u w:val="single"/>
        </w:rPr>
      </w:pPr>
      <w:r>
        <w:rPr>
          <w:sz w:val="24"/>
        </w:rPr>
        <w:t>Ejercicios 1, 2, 3 y 4 de la hoja de problemas.</w:t>
      </w:r>
    </w:p>
    <w:p w14:paraId="3B9C7C74" w14:textId="77777777" w:rsidR="003D37D9" w:rsidRDefault="003D37D9">
      <w:pPr>
        <w:rPr>
          <w:sz w:val="24"/>
          <w:u w:val="single"/>
        </w:rPr>
      </w:pPr>
    </w:p>
    <w:p w14:paraId="7D5F30D3" w14:textId="77777777" w:rsidR="003D37D9" w:rsidRDefault="00906185">
      <w:pPr>
        <w:pStyle w:val="Ttulo3"/>
        <w:rPr>
          <w:b/>
          <w:u w:val="single"/>
        </w:rPr>
      </w:pPr>
      <w:proofErr w:type="gramStart"/>
      <w:r>
        <w:rPr>
          <w:b/>
        </w:rPr>
        <w:t>División  (</w:t>
      </w:r>
      <w:proofErr w:type="gramEnd"/>
      <w:r>
        <w:rPr>
          <w:rFonts w:ascii="Tahoma" w:hAnsi="Tahoma" w:cs="Tahoma"/>
          <w:b/>
        </w:rPr>
        <w:t xml:space="preserve">÷ o :) </w:t>
      </w:r>
      <w:r>
        <w:rPr>
          <w:b/>
        </w:rPr>
        <w:t xml:space="preserve"> ( DIVIDEDBY )</w:t>
      </w:r>
    </w:p>
    <w:p w14:paraId="47E118D2" w14:textId="77777777" w:rsidR="003D37D9" w:rsidRDefault="003D37D9">
      <w:pPr>
        <w:rPr>
          <w:b/>
          <w:sz w:val="24"/>
          <w:u w:val="single"/>
        </w:rPr>
      </w:pPr>
    </w:p>
    <w:p w14:paraId="21820808" w14:textId="77777777" w:rsidR="003D37D9" w:rsidRDefault="00906185">
      <w:pPr>
        <w:pStyle w:val="TDC1"/>
        <w:rPr>
          <w:sz w:val="24"/>
        </w:rPr>
      </w:pPr>
      <w:r>
        <w:rPr>
          <w:sz w:val="24"/>
        </w:rPr>
        <w:tab/>
        <w:t>Sea (A</w:t>
      </w:r>
      <w:r>
        <w:rPr>
          <w:sz w:val="24"/>
          <w:vertAlign w:val="subscript"/>
        </w:rPr>
        <w:t>1</w:t>
      </w:r>
      <w:r>
        <w:rPr>
          <w:sz w:val="24"/>
        </w:rPr>
        <w:t>, A</w:t>
      </w:r>
      <w:r>
        <w:rPr>
          <w:sz w:val="24"/>
          <w:vertAlign w:val="subscript"/>
        </w:rPr>
        <w:t>2</w:t>
      </w:r>
      <w:r>
        <w:rPr>
          <w:sz w:val="24"/>
        </w:rPr>
        <w:t xml:space="preserve">, </w:t>
      </w:r>
      <w:proofErr w:type="gramStart"/>
      <w:r>
        <w:rPr>
          <w:sz w:val="24"/>
        </w:rPr>
        <w:t>... ,</w:t>
      </w:r>
      <w:proofErr w:type="gramEnd"/>
      <w:r>
        <w:rPr>
          <w:sz w:val="24"/>
        </w:rPr>
        <w:t xml:space="preserve"> A</w:t>
      </w:r>
      <w:r>
        <w:rPr>
          <w:sz w:val="24"/>
          <w:vertAlign w:val="subscript"/>
        </w:rPr>
        <w:t xml:space="preserve">m </w:t>
      </w:r>
      <w:r>
        <w:rPr>
          <w:sz w:val="24"/>
        </w:rPr>
        <w:t>, B</w:t>
      </w:r>
      <w:r>
        <w:rPr>
          <w:sz w:val="24"/>
          <w:vertAlign w:val="subscript"/>
        </w:rPr>
        <w:t>1</w:t>
      </w:r>
      <w:r>
        <w:rPr>
          <w:sz w:val="24"/>
        </w:rPr>
        <w:t>, B</w:t>
      </w:r>
      <w:r>
        <w:rPr>
          <w:sz w:val="24"/>
          <w:vertAlign w:val="subscript"/>
        </w:rPr>
        <w:t>2</w:t>
      </w:r>
      <w:r>
        <w:rPr>
          <w:sz w:val="24"/>
        </w:rPr>
        <w:t xml:space="preserve">, ... , </w:t>
      </w:r>
      <w:proofErr w:type="spellStart"/>
      <w:r>
        <w:rPr>
          <w:sz w:val="24"/>
        </w:rPr>
        <w:t>B</w:t>
      </w:r>
      <w:r>
        <w:rPr>
          <w:sz w:val="24"/>
          <w:vertAlign w:val="subscript"/>
        </w:rPr>
        <w:t>n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>) la cabecera de una relación 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y ( B</w:t>
      </w:r>
      <w:r>
        <w:rPr>
          <w:sz w:val="24"/>
          <w:vertAlign w:val="subscript"/>
        </w:rPr>
        <w:t>1</w:t>
      </w:r>
      <w:r>
        <w:rPr>
          <w:sz w:val="24"/>
        </w:rPr>
        <w:t>, B</w:t>
      </w:r>
      <w:r>
        <w:rPr>
          <w:sz w:val="24"/>
          <w:vertAlign w:val="subscript"/>
        </w:rPr>
        <w:t>2</w:t>
      </w:r>
      <w:r>
        <w:rPr>
          <w:sz w:val="24"/>
        </w:rPr>
        <w:t xml:space="preserve">, ... , </w:t>
      </w:r>
      <w:proofErr w:type="spellStart"/>
      <w:r>
        <w:rPr>
          <w:sz w:val="24"/>
        </w:rPr>
        <w:t>B</w:t>
      </w:r>
      <w:r>
        <w:rPr>
          <w:sz w:val="24"/>
          <w:vertAlign w:val="subscript"/>
        </w:rPr>
        <w:t>n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>) la cabecera de una relación R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estando los atributos del mismo nombre definidos en el mismo dominio. La división de 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(dividendo) entre R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(divisor), R</w:t>
      </w:r>
      <w:proofErr w:type="gramStart"/>
      <w:r>
        <w:rPr>
          <w:sz w:val="24"/>
          <w:vertAlign w:val="subscript"/>
        </w:rPr>
        <w:t>1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R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, es otra relación con cabecera (A) y cuerpo formado por el conjunto de todos los valores de 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en el atributo A, cuyos valores correspondientes en el atributo B incluyen a todos los valores del atributo B en la relación R</w:t>
      </w:r>
      <w:r>
        <w:rPr>
          <w:sz w:val="24"/>
          <w:vertAlign w:val="subscript"/>
        </w:rPr>
        <w:t xml:space="preserve">2 </w:t>
      </w:r>
      <w:r>
        <w:rPr>
          <w:sz w:val="24"/>
        </w:rPr>
        <w:t xml:space="preserve">. Útil cuando aparece la palabra “todos” en una consulta </w:t>
      </w:r>
      <w:proofErr w:type="gramStart"/>
      <w:r>
        <w:rPr>
          <w:sz w:val="24"/>
        </w:rPr>
        <w:t>( “</w:t>
      </w:r>
      <w:proofErr w:type="gramEnd"/>
      <w:r>
        <w:rPr>
          <w:sz w:val="24"/>
        </w:rPr>
        <w:t>Obtener los proveedores que suministran todas las piezas” ).</w:t>
      </w:r>
    </w:p>
    <w:p w14:paraId="147AE949" w14:textId="77777777" w:rsidR="003D37D9" w:rsidRDefault="003D37D9">
      <w:pPr>
        <w:rPr>
          <w:sz w:val="24"/>
        </w:rPr>
      </w:pPr>
    </w:p>
    <w:p w14:paraId="4A5448D8" w14:textId="780BEB6F" w:rsidR="003D37D9" w:rsidRDefault="00906185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76672" behindDoc="0" locked="0" layoutInCell="1" allowOverlap="1" wp14:anchorId="3A234467" wp14:editId="5F87CE8D">
                <wp:simplePos x="0" y="0"/>
                <wp:positionH relativeFrom="column">
                  <wp:posOffset>1349375</wp:posOffset>
                </wp:positionH>
                <wp:positionV relativeFrom="paragraph">
                  <wp:posOffset>180975</wp:posOffset>
                </wp:positionV>
                <wp:extent cx="374015" cy="908685"/>
                <wp:effectExtent l="10160" t="9525" r="6350" b="5715"/>
                <wp:wrapNone/>
                <wp:docPr id="5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908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ED8E2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</w:t>
                            </w:r>
                          </w:p>
                          <w:p w14:paraId="64632E97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</w:t>
                            </w:r>
                          </w:p>
                          <w:p w14:paraId="4BFF448D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</w:t>
                            </w:r>
                          </w:p>
                          <w:p w14:paraId="1AF5AC11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b</w:t>
                            </w:r>
                          </w:p>
                          <w:p w14:paraId="5DD6CFA8" w14:textId="77777777" w:rsidR="003D37D9" w:rsidRDefault="00906185">
                            <w:r>
                              <w:rPr>
                                <w:lang w:val="es-ES_tradnl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234467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106.25pt;margin-top:14.25pt;width:29.45pt;height:71.55pt;z-index:2516766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">
                <v:textbox>
                  <w:txbxContent>
                    <w:p w14:paraId="52CED8E2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</w:t>
                      </w:r>
                    </w:p>
                    <w:p w14:paraId="64632E97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</w:t>
                      </w:r>
                    </w:p>
                    <w:p w14:paraId="4BFF448D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</w:t>
                      </w:r>
                    </w:p>
                    <w:p w14:paraId="1AF5AC11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b</w:t>
                      </w:r>
                    </w:p>
                    <w:p w14:paraId="5DD6CFA8" w14:textId="77777777" w:rsidR="003D37D9" w:rsidRDefault="00906185">
                      <w:r>
                        <w:rPr>
                          <w:lang w:val="es-ES_tradnl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7696" behindDoc="0" locked="0" layoutInCell="1" allowOverlap="1" wp14:anchorId="7603E786" wp14:editId="5A064ECC">
                <wp:simplePos x="0" y="0"/>
                <wp:positionH relativeFrom="column">
                  <wp:posOffset>1713865</wp:posOffset>
                </wp:positionH>
                <wp:positionV relativeFrom="paragraph">
                  <wp:posOffset>180975</wp:posOffset>
                </wp:positionV>
                <wp:extent cx="366395" cy="908685"/>
                <wp:effectExtent l="12700" t="9525" r="11430" b="5715"/>
                <wp:wrapNone/>
                <wp:docPr id="5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" cy="908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19ECD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</w:t>
                            </w:r>
                          </w:p>
                          <w:p w14:paraId="5D360400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</w:t>
                            </w:r>
                          </w:p>
                          <w:p w14:paraId="7C44528E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z</w:t>
                            </w:r>
                          </w:p>
                          <w:p w14:paraId="64201AA1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</w:t>
                            </w:r>
                          </w:p>
                          <w:p w14:paraId="3EAA74DF" w14:textId="77777777" w:rsidR="003D37D9" w:rsidRDefault="00906185">
                            <w:r>
                              <w:rPr>
                                <w:lang w:val="es-ES_tradnl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3E786" id="Text Box 48" o:spid="_x0000_s1027" type="#_x0000_t202" style="position:absolute;margin-left:134.95pt;margin-top:14.25pt;width:28.85pt;height:71.55pt;z-index:2516776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">
                <v:textbox>
                  <w:txbxContent>
                    <w:p w14:paraId="54019ECD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</w:t>
                      </w:r>
                    </w:p>
                    <w:p w14:paraId="5D360400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</w:t>
                      </w:r>
                    </w:p>
                    <w:p w14:paraId="7C44528E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z</w:t>
                      </w:r>
                    </w:p>
                    <w:p w14:paraId="64201AA1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</w:t>
                      </w:r>
                    </w:p>
                    <w:p w14:paraId="3EAA74DF" w14:textId="77777777" w:rsidR="003D37D9" w:rsidRDefault="00906185">
                      <w:r>
                        <w:rPr>
                          <w:lang w:val="es-ES_tradnl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8720" behindDoc="0" locked="0" layoutInCell="1" allowOverlap="1" wp14:anchorId="0ED60428" wp14:editId="05F02021">
                <wp:simplePos x="0" y="0"/>
                <wp:positionH relativeFrom="column">
                  <wp:posOffset>2166620</wp:posOffset>
                </wp:positionH>
                <wp:positionV relativeFrom="paragraph">
                  <wp:posOffset>201295</wp:posOffset>
                </wp:positionV>
                <wp:extent cx="291465" cy="649605"/>
                <wp:effectExtent l="8255" t="10795" r="5080" b="6350"/>
                <wp:wrapNone/>
                <wp:docPr id="5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4C65C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</w:t>
                            </w:r>
                          </w:p>
                          <w:p w14:paraId="655AB05B" w14:textId="77777777" w:rsidR="003D37D9" w:rsidRDefault="003D37D9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14:paraId="632C737D" w14:textId="77777777" w:rsidR="003D37D9" w:rsidRDefault="00906185">
                            <w:r>
                              <w:rPr>
                                <w:lang w:val="es-ES_tradnl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60428" id="Text Box 49" o:spid="_x0000_s1028" type="#_x0000_t202" style="position:absolute;margin-left:170.6pt;margin-top:15.85pt;width:22.95pt;height:51.15pt;z-index:2516787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">
                <v:textbox>
                  <w:txbxContent>
                    <w:p w14:paraId="6DA4C65C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</w:t>
                      </w:r>
                    </w:p>
                    <w:p w14:paraId="655AB05B" w14:textId="77777777" w:rsidR="003D37D9" w:rsidRDefault="003D37D9">
                      <w:pPr>
                        <w:rPr>
                          <w:lang w:val="es-ES_tradnl"/>
                        </w:rPr>
                      </w:pPr>
                    </w:p>
                    <w:p w14:paraId="632C737D" w14:textId="77777777" w:rsidR="003D37D9" w:rsidRDefault="00906185">
                      <w:r>
                        <w:rPr>
                          <w:lang w:val="es-ES_tradnl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9744" behindDoc="0" locked="0" layoutInCell="1" allowOverlap="1" wp14:anchorId="436A2B67" wp14:editId="5E7E3FC0">
                <wp:simplePos x="0" y="0"/>
                <wp:positionH relativeFrom="column">
                  <wp:posOffset>2643505</wp:posOffset>
                </wp:positionH>
                <wp:positionV relativeFrom="paragraph">
                  <wp:posOffset>196215</wp:posOffset>
                </wp:positionV>
                <wp:extent cx="314325" cy="360045"/>
                <wp:effectExtent l="8890" t="5715" r="10160" b="5715"/>
                <wp:wrapNone/>
                <wp:docPr id="5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A41D7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</w:t>
                            </w:r>
                          </w:p>
                          <w:p w14:paraId="26EC9DF0" w14:textId="77777777" w:rsidR="003D37D9" w:rsidRDefault="003D37D9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A2B67" id="Text Box 50" o:spid="_x0000_s1029" type="#_x0000_t202" style="position:absolute;margin-left:208.15pt;margin-top:15.45pt;width:24.75pt;height:28.35pt;z-index:2516797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">
                <v:textbox>
                  <w:txbxContent>
                    <w:p w14:paraId="25EA41D7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</w:t>
                      </w:r>
                    </w:p>
                    <w:p w14:paraId="26EC9DF0" w14:textId="77777777" w:rsidR="003D37D9" w:rsidRDefault="003D37D9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80768" behindDoc="0" locked="0" layoutInCell="1" allowOverlap="1" wp14:anchorId="5B0FE316" wp14:editId="32B832CD">
                <wp:simplePos x="0" y="0"/>
                <wp:positionH relativeFrom="column">
                  <wp:posOffset>1985645</wp:posOffset>
                </wp:positionH>
                <wp:positionV relativeFrom="paragraph">
                  <wp:posOffset>-126365</wp:posOffset>
                </wp:positionV>
                <wp:extent cx="532765" cy="187960"/>
                <wp:effectExtent l="0" t="0" r="1905" b="0"/>
                <wp:wrapNone/>
                <wp:docPr id="5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18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0ADB4" w14:textId="77777777" w:rsidR="003D37D9" w:rsidRDefault="00906185">
                            <w:r>
                              <w:rPr>
                                <w:sz w:val="18"/>
                                <w:lang w:val="es-ES_tradnl"/>
                              </w:rPr>
                              <w:t>División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FE316" id="Text Box 51" o:spid="_x0000_s1030" type="#_x0000_t202" style="position:absolute;margin-left:156.35pt;margin-top:-9.95pt;width:41.95pt;height:14.8pt;z-index:2516807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" stroked="f">
                <v:textbox inset="0,0,0,0">
                  <w:txbxContent>
                    <w:p w14:paraId="1AF0ADB4" w14:textId="77777777" w:rsidR="003D37D9" w:rsidRDefault="00906185">
                      <w:r>
                        <w:rPr>
                          <w:sz w:val="18"/>
                          <w:lang w:val="es-ES_tradnl"/>
                        </w:rPr>
                        <w:t>División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87A693" wp14:editId="7565CD68">
                <wp:simplePos x="0" y="0"/>
                <wp:positionH relativeFrom="column">
                  <wp:posOffset>1726565</wp:posOffset>
                </wp:positionH>
                <wp:positionV relativeFrom="paragraph">
                  <wp:posOffset>-65405</wp:posOffset>
                </wp:positionV>
                <wp:extent cx="198120" cy="205740"/>
                <wp:effectExtent l="6350" t="48895" r="52705" b="12065"/>
                <wp:wrapNone/>
                <wp:docPr id="49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8120" cy="20574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C5127" id="Line 5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95pt,-5.15pt" to="151.5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" strokeweight=".26mm">
                <v:stroke endarrow="block" joinstyle="miter" endcap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0E183C" wp14:editId="0636B7B7">
                <wp:simplePos x="0" y="0"/>
                <wp:positionH relativeFrom="column">
                  <wp:posOffset>2252345</wp:posOffset>
                </wp:positionH>
                <wp:positionV relativeFrom="paragraph">
                  <wp:posOffset>26035</wp:posOffset>
                </wp:positionV>
                <wp:extent cx="0" cy="160020"/>
                <wp:effectExtent l="55880" t="16510" r="58420" b="13970"/>
                <wp:wrapNone/>
                <wp:docPr id="4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D3AEE" id="Line 5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35pt,2.05pt" to="177.3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" strokeweight=".26mm">
                <v:stroke endarrow="block" joinstyle="miter" endcap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C4B6E6" wp14:editId="4C96F7FE">
                <wp:simplePos x="0" y="0"/>
                <wp:positionH relativeFrom="column">
                  <wp:posOffset>2442845</wp:posOffset>
                </wp:positionH>
                <wp:positionV relativeFrom="paragraph">
                  <wp:posOffset>-34925</wp:posOffset>
                </wp:positionV>
                <wp:extent cx="335280" cy="190500"/>
                <wp:effectExtent l="8255" t="12700" r="37465" b="53975"/>
                <wp:wrapNone/>
                <wp:docPr id="47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5280" cy="1905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9D54A" id="Line 5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35pt,-2.75pt" to="218.7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" strokeweight=".26mm">
                <v:stroke endarrow="block" joinstyle="miter" endcap="square"/>
              </v:line>
            </w:pict>
          </mc:Fallback>
        </mc:AlternateContent>
      </w:r>
    </w:p>
    <w:p w14:paraId="1E7B7092" w14:textId="77777777" w:rsidR="003D37D9" w:rsidRDefault="003D37D9">
      <w:pPr>
        <w:pStyle w:val="Ttulo3"/>
      </w:pPr>
    </w:p>
    <w:p w14:paraId="009A4C50" w14:textId="77777777" w:rsidR="003D37D9" w:rsidRDefault="003D37D9">
      <w:pPr>
        <w:pStyle w:val="Ttulo3"/>
      </w:pPr>
    </w:p>
    <w:p w14:paraId="3A6E402D" w14:textId="77777777" w:rsidR="003D37D9" w:rsidRDefault="003D37D9">
      <w:pPr>
        <w:pStyle w:val="Ttulo3"/>
      </w:pPr>
    </w:p>
    <w:p w14:paraId="32A0D125" w14:textId="77777777" w:rsidR="003D37D9" w:rsidRDefault="00906185">
      <w:pPr>
        <w:pStyle w:val="Ttulo3"/>
        <w:rPr>
          <w:rFonts w:cs="Times New Roman"/>
        </w:rPr>
      </w:pPr>
      <w:r>
        <w:rPr>
          <w:rFonts w:ascii="Times New Roman" w:hAnsi="Times New Roman" w:cs="Times New Roman"/>
        </w:rPr>
        <w:t>Dicho de otra forma, y cuerpo formado por todos los valores de los atributos de A que forman tupla en R1 con todos y cada uno de los valores de los atributos de B en R2.</w:t>
      </w:r>
    </w:p>
    <w:p w14:paraId="5E8452BA" w14:textId="77777777" w:rsidR="003D37D9" w:rsidRDefault="003D37D9"/>
    <w:p w14:paraId="1566A50E" w14:textId="77777777" w:rsidR="003D37D9" w:rsidRDefault="00906185">
      <w:r>
        <w:rPr>
          <w:sz w:val="24"/>
        </w:rPr>
        <w:t xml:space="preserve">La división se suele utilizar en aquellas consultas que nos piden </w:t>
      </w:r>
      <w:r>
        <w:rPr>
          <w:b/>
          <w:sz w:val="24"/>
        </w:rPr>
        <w:t>para todos los valores de algo.</w:t>
      </w:r>
    </w:p>
    <w:p w14:paraId="1DD6CAC0" w14:textId="77777777" w:rsidR="003D37D9" w:rsidRDefault="00906185">
      <w:pPr>
        <w:pStyle w:val="Ttulo3"/>
      </w:pPr>
      <w:r>
        <w:rPr>
          <w:rFonts w:ascii="Times New Roman" w:hAnsi="Times New Roman" w:cs="Times New Roman"/>
        </w:rPr>
        <w:t>Ejercicios 5, 6, 7 y 8 (Problemas de BD).</w:t>
      </w:r>
      <w:r>
        <w:t xml:space="preserve"> </w:t>
      </w:r>
    </w:p>
    <w:p w14:paraId="542CF839" w14:textId="77777777" w:rsidR="003D37D9" w:rsidRDefault="003D37D9"/>
    <w:p w14:paraId="5C3B7FB1" w14:textId="77777777" w:rsidR="003D37D9" w:rsidRDefault="00906185">
      <w:pPr>
        <w:pStyle w:val="Ttulo3"/>
        <w:rPr>
          <w:b/>
        </w:rPr>
      </w:pPr>
      <w:r>
        <w:rPr>
          <w:b/>
        </w:rPr>
        <w:lastRenderedPageBreak/>
        <w:t>Clasificación y resumen de los Operadores del Álgebra Relacional.</w:t>
      </w:r>
    </w:p>
    <w:p w14:paraId="719E9319" w14:textId="77777777" w:rsidR="003D37D9" w:rsidRDefault="003D37D9">
      <w:pPr>
        <w:rPr>
          <w:b/>
          <w:sz w:val="24"/>
        </w:rPr>
      </w:pPr>
    </w:p>
    <w:p w14:paraId="6B7E1234" w14:textId="77777777" w:rsidR="003D37D9" w:rsidRDefault="00906185">
      <w:pPr>
        <w:rPr>
          <w:sz w:val="24"/>
        </w:rPr>
      </w:pPr>
      <w:r>
        <w:rPr>
          <w:sz w:val="24"/>
        </w:rPr>
        <w:tab/>
        <w:t>Existen tres clasificaciones diferentes de los operadores:</w:t>
      </w:r>
    </w:p>
    <w:p w14:paraId="5E8D32ED" w14:textId="77777777" w:rsidR="003D37D9" w:rsidRDefault="003D37D9">
      <w:pPr>
        <w:rPr>
          <w:sz w:val="24"/>
        </w:rPr>
      </w:pPr>
    </w:p>
    <w:p w14:paraId="69E78670" w14:textId="77777777" w:rsidR="003D37D9" w:rsidRDefault="00906185">
      <w:pPr>
        <w:numPr>
          <w:ilvl w:val="0"/>
          <w:numId w:val="5"/>
        </w:numPr>
        <w:rPr>
          <w:sz w:val="24"/>
        </w:rPr>
      </w:pPr>
      <w:r>
        <w:rPr>
          <w:sz w:val="24"/>
        </w:rPr>
        <w:t>Atendiendo al tipo de operación:</w:t>
      </w:r>
    </w:p>
    <w:p w14:paraId="721D5671" w14:textId="77777777" w:rsidR="003D37D9" w:rsidRDefault="003D37D9">
      <w:pPr>
        <w:ind w:left="708"/>
        <w:rPr>
          <w:sz w:val="24"/>
        </w:rPr>
      </w:pPr>
    </w:p>
    <w:p w14:paraId="6A8A327F" w14:textId="77777777" w:rsidR="003D37D9" w:rsidRDefault="00906185">
      <w:pPr>
        <w:numPr>
          <w:ilvl w:val="1"/>
          <w:numId w:val="5"/>
        </w:numPr>
        <w:rPr>
          <w:sz w:val="24"/>
        </w:rPr>
      </w:pPr>
      <w:r>
        <w:rPr>
          <w:sz w:val="24"/>
        </w:rPr>
        <w:t>Operadores de conjunto: Unión, Intersección, Diferencia y Producto Cartesiano.</w:t>
      </w:r>
    </w:p>
    <w:p w14:paraId="52C01F4E" w14:textId="77777777" w:rsidR="003D37D9" w:rsidRDefault="003D37D9">
      <w:pPr>
        <w:ind w:left="1428"/>
        <w:rPr>
          <w:sz w:val="24"/>
        </w:rPr>
      </w:pPr>
    </w:p>
    <w:p w14:paraId="2F7DE621" w14:textId="77777777" w:rsidR="003D37D9" w:rsidRDefault="00906185">
      <w:pPr>
        <w:numPr>
          <w:ilvl w:val="1"/>
          <w:numId w:val="5"/>
        </w:numPr>
        <w:rPr>
          <w:sz w:val="24"/>
        </w:rPr>
      </w:pPr>
      <w:r>
        <w:rPr>
          <w:sz w:val="24"/>
        </w:rPr>
        <w:t>Operadores relacionales: Selección, Proyección, Reunión y División.</w:t>
      </w:r>
    </w:p>
    <w:p w14:paraId="0BF23DF5" w14:textId="77777777" w:rsidR="003D37D9" w:rsidRDefault="003D37D9">
      <w:pPr>
        <w:ind w:left="1428"/>
        <w:rPr>
          <w:sz w:val="24"/>
        </w:rPr>
      </w:pPr>
    </w:p>
    <w:p w14:paraId="673F9BCB" w14:textId="77777777" w:rsidR="003D37D9" w:rsidRDefault="00906185">
      <w:pPr>
        <w:numPr>
          <w:ilvl w:val="0"/>
          <w:numId w:val="5"/>
        </w:numPr>
        <w:rPr>
          <w:sz w:val="24"/>
        </w:rPr>
      </w:pPr>
      <w:r>
        <w:rPr>
          <w:sz w:val="24"/>
        </w:rPr>
        <w:t>Atendiendo a su composición:</w:t>
      </w:r>
    </w:p>
    <w:p w14:paraId="0E48B901" w14:textId="77777777" w:rsidR="003D37D9" w:rsidRDefault="003D37D9">
      <w:pPr>
        <w:ind w:left="708"/>
        <w:rPr>
          <w:sz w:val="24"/>
        </w:rPr>
      </w:pPr>
    </w:p>
    <w:p w14:paraId="16EE1151" w14:textId="77777777" w:rsidR="003D37D9" w:rsidRDefault="00906185">
      <w:pPr>
        <w:numPr>
          <w:ilvl w:val="0"/>
          <w:numId w:val="7"/>
        </w:numPr>
        <w:rPr>
          <w:sz w:val="24"/>
        </w:rPr>
      </w:pPr>
      <w:r>
        <w:rPr>
          <w:sz w:val="24"/>
        </w:rPr>
        <w:t>Operadores primitivos: son los que no pueden obtenerse a partir de otros. Selección, Proyección, Unión, Diferencia y Producto Cartesiano.</w:t>
      </w:r>
    </w:p>
    <w:p w14:paraId="461AFB82" w14:textId="77777777" w:rsidR="003D37D9" w:rsidRDefault="003D37D9">
      <w:pPr>
        <w:ind w:left="1428"/>
        <w:rPr>
          <w:sz w:val="24"/>
        </w:rPr>
      </w:pPr>
    </w:p>
    <w:p w14:paraId="142F9514" w14:textId="77777777" w:rsidR="003D37D9" w:rsidRDefault="00906185">
      <w:pPr>
        <w:numPr>
          <w:ilvl w:val="0"/>
          <w:numId w:val="7"/>
        </w:numPr>
        <w:rPr>
          <w:sz w:val="24"/>
        </w:rPr>
      </w:pPr>
      <w:r>
        <w:rPr>
          <w:sz w:val="24"/>
        </w:rPr>
        <w:t>Operadores derivados: son los que se pueden obtener combinando los primitivos. Reunión, Intersección y División.</w:t>
      </w:r>
    </w:p>
    <w:p w14:paraId="0076D47F" w14:textId="77777777" w:rsidR="003D37D9" w:rsidRDefault="003D37D9">
      <w:pPr>
        <w:rPr>
          <w:sz w:val="24"/>
        </w:rPr>
      </w:pPr>
    </w:p>
    <w:p w14:paraId="69C2B066" w14:textId="77777777" w:rsidR="003D37D9" w:rsidRDefault="00906185">
      <w:pPr>
        <w:ind w:left="2832"/>
        <w:rPr>
          <w:sz w:val="24"/>
          <w:vertAlign w:val="subscript"/>
        </w:rPr>
      </w:pPr>
      <w:r>
        <w:rPr>
          <w:sz w:val="24"/>
        </w:rPr>
        <w:t xml:space="preserve"> </w:t>
      </w:r>
      <w:r>
        <w:rPr>
          <w:b/>
          <w:sz w:val="24"/>
        </w:rPr>
        <w:t>Reunión</w:t>
      </w:r>
      <w:r>
        <w:rPr>
          <w:sz w:val="24"/>
        </w:rPr>
        <w:t xml:space="preserve">:  </w:t>
      </w:r>
      <w:r>
        <w:rPr>
          <w:rFonts w:ascii="Symbol" w:hAnsi="Symbol"/>
          <w:sz w:val="24"/>
        </w:rPr>
        <w:t></w:t>
      </w:r>
      <w:r>
        <w:rPr>
          <w:sz w:val="24"/>
        </w:rPr>
        <w:t xml:space="preserve"> </w:t>
      </w:r>
      <w:r>
        <w:rPr>
          <w:sz w:val="24"/>
          <w:vertAlign w:val="subscript"/>
        </w:rPr>
        <w:t>A theta B</w:t>
      </w:r>
      <w:proofErr w:type="gramStart"/>
      <w:r>
        <w:rPr>
          <w:sz w:val="24"/>
          <w:vertAlign w:val="subscript"/>
        </w:rPr>
        <w:t xml:space="preserve">   </w:t>
      </w:r>
      <w:r>
        <w:rPr>
          <w:sz w:val="24"/>
        </w:rPr>
        <w:t>(</w:t>
      </w:r>
      <w:proofErr w:type="gramEnd"/>
      <w:r>
        <w:rPr>
          <w:sz w:val="24"/>
        </w:rPr>
        <w:t>R</w:t>
      </w:r>
      <w:r>
        <w:rPr>
          <w:sz w:val="24"/>
          <w:vertAlign w:val="subscript"/>
        </w:rPr>
        <w:t>1</w:t>
      </w:r>
      <w:r>
        <w:rPr>
          <w:sz w:val="24"/>
        </w:rPr>
        <w:t>x R</w:t>
      </w:r>
      <w:r>
        <w:rPr>
          <w:sz w:val="24"/>
          <w:vertAlign w:val="subscript"/>
        </w:rPr>
        <w:t xml:space="preserve">2 </w:t>
      </w:r>
      <w:r>
        <w:rPr>
          <w:sz w:val="24"/>
        </w:rPr>
        <w:t xml:space="preserve">)  o bien   </w:t>
      </w:r>
      <w:r>
        <w:rPr>
          <w:rFonts w:ascii="Symbol" w:hAnsi="Symbol"/>
          <w:sz w:val="24"/>
        </w:rPr>
        <w:t></w:t>
      </w:r>
      <w:r>
        <w:rPr>
          <w:sz w:val="24"/>
        </w:rPr>
        <w:t xml:space="preserve">  condición</w:t>
      </w:r>
      <w:r>
        <w:rPr>
          <w:sz w:val="24"/>
          <w:vertAlign w:val="subscript"/>
        </w:rPr>
        <w:t xml:space="preserve">   </w:t>
      </w:r>
      <w:r>
        <w:rPr>
          <w:sz w:val="24"/>
        </w:rPr>
        <w:t>(R</w:t>
      </w:r>
      <w:r>
        <w:rPr>
          <w:sz w:val="24"/>
          <w:vertAlign w:val="subscript"/>
        </w:rPr>
        <w:t>1</w:t>
      </w:r>
      <w:r>
        <w:rPr>
          <w:sz w:val="24"/>
        </w:rPr>
        <w:t>x R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)</w:t>
      </w:r>
    </w:p>
    <w:p w14:paraId="6CF635F5" w14:textId="77777777" w:rsidR="003D37D9" w:rsidRDefault="00906185">
      <w:pPr>
        <w:ind w:left="2832"/>
        <w:rPr>
          <w:sz w:val="24"/>
        </w:rPr>
      </w:pPr>
      <w:r>
        <w:rPr>
          <w:sz w:val="24"/>
          <w:vertAlign w:val="subscript"/>
        </w:rPr>
        <w:t xml:space="preserve">    </w:t>
      </w:r>
    </w:p>
    <w:p w14:paraId="3C80FBCE" w14:textId="77777777" w:rsidR="003D37D9" w:rsidRDefault="00906185">
      <w:pPr>
        <w:ind w:left="2832"/>
        <w:rPr>
          <w:sz w:val="24"/>
        </w:rPr>
      </w:pPr>
      <w:r>
        <w:rPr>
          <w:sz w:val="24"/>
        </w:rPr>
        <w:t xml:space="preserve"> </w:t>
      </w:r>
      <w:r>
        <w:rPr>
          <w:b/>
          <w:sz w:val="24"/>
        </w:rPr>
        <w:t>Intersección</w:t>
      </w:r>
      <w:r>
        <w:rPr>
          <w:sz w:val="24"/>
        </w:rPr>
        <w:t>:  R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</w:t>
      </w:r>
      <w:r>
        <w:rPr>
          <w:rFonts w:ascii="Symbol" w:hAnsi="Symbol"/>
          <w:sz w:val="24"/>
        </w:rPr>
        <w:t></w:t>
      </w:r>
      <w:r>
        <w:rPr>
          <w:sz w:val="24"/>
        </w:rPr>
        <w:t xml:space="preserve"> R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= R</w:t>
      </w:r>
      <w:r>
        <w:rPr>
          <w:sz w:val="24"/>
          <w:vertAlign w:val="subscript"/>
        </w:rPr>
        <w:t>1 -</w:t>
      </w:r>
      <w:r>
        <w:rPr>
          <w:sz w:val="24"/>
        </w:rPr>
        <w:t xml:space="preserve"> (R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- R</w:t>
      </w:r>
      <w:r>
        <w:rPr>
          <w:sz w:val="24"/>
          <w:vertAlign w:val="subscript"/>
        </w:rPr>
        <w:t>2</w:t>
      </w:r>
      <w:proofErr w:type="gramStart"/>
      <w:r>
        <w:rPr>
          <w:sz w:val="24"/>
        </w:rPr>
        <w:t xml:space="preserve">)  </w:t>
      </w:r>
      <w:proofErr w:type="spellStart"/>
      <w:r>
        <w:rPr>
          <w:sz w:val="24"/>
        </w:rPr>
        <w:t>ó</w:t>
      </w:r>
      <w:proofErr w:type="spellEnd"/>
      <w:proofErr w:type="gramEnd"/>
      <w:r>
        <w:rPr>
          <w:sz w:val="24"/>
        </w:rPr>
        <w:t xml:space="preserve">  R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– (R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– R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)</w:t>
      </w:r>
    </w:p>
    <w:p w14:paraId="3B48D4CB" w14:textId="77777777" w:rsidR="003D37D9" w:rsidRDefault="003D37D9">
      <w:pPr>
        <w:ind w:left="2832"/>
        <w:rPr>
          <w:sz w:val="24"/>
        </w:rPr>
      </w:pPr>
    </w:p>
    <w:p w14:paraId="74184A1B" w14:textId="77777777" w:rsidR="003D37D9" w:rsidRDefault="00906185">
      <w:pPr>
        <w:pStyle w:val="Textoindependiente21"/>
        <w:ind w:left="1044"/>
      </w:pPr>
      <w:r>
        <w:tab/>
      </w:r>
      <w:r>
        <w:tab/>
        <w:t xml:space="preserve">             </w:t>
      </w:r>
      <w:r>
        <w:rPr>
          <w:b/>
        </w:rPr>
        <w:t>División</w:t>
      </w:r>
      <w:r>
        <w:t xml:space="preserve">: libro </w:t>
      </w:r>
      <w:proofErr w:type="spellStart"/>
      <w:r>
        <w:t>Piattini</w:t>
      </w:r>
      <w:proofErr w:type="spellEnd"/>
      <w:r>
        <w:t>.</w:t>
      </w:r>
    </w:p>
    <w:p w14:paraId="62DFF042" w14:textId="77777777" w:rsidR="003D37D9" w:rsidRDefault="003D37D9">
      <w:pPr>
        <w:pStyle w:val="Textoindependiente21"/>
        <w:ind w:left="1044"/>
      </w:pPr>
    </w:p>
    <w:p w14:paraId="4410F6F5" w14:textId="77777777" w:rsidR="003D37D9" w:rsidRDefault="00906185">
      <w:pPr>
        <w:pStyle w:val="Textoindependiente21"/>
        <w:numPr>
          <w:ilvl w:val="0"/>
          <w:numId w:val="5"/>
        </w:numPr>
      </w:pPr>
      <w:r>
        <w:t>Atendiendo al número de operandos (relaciones):</w:t>
      </w:r>
    </w:p>
    <w:p w14:paraId="59DEECD2" w14:textId="77777777" w:rsidR="003D37D9" w:rsidRDefault="003D37D9">
      <w:pPr>
        <w:pStyle w:val="Textoindependiente21"/>
        <w:ind w:left="708"/>
      </w:pPr>
    </w:p>
    <w:p w14:paraId="583009A2" w14:textId="77777777" w:rsidR="003D37D9" w:rsidRDefault="00906185">
      <w:pPr>
        <w:numPr>
          <w:ilvl w:val="0"/>
          <w:numId w:val="3"/>
        </w:numPr>
        <w:rPr>
          <w:sz w:val="24"/>
        </w:rPr>
      </w:pPr>
      <w:r>
        <w:rPr>
          <w:sz w:val="24"/>
        </w:rPr>
        <w:t>Unarios: Selección y Proyección.</w:t>
      </w:r>
    </w:p>
    <w:p w14:paraId="45EE616B" w14:textId="77777777" w:rsidR="003D37D9" w:rsidRDefault="003D37D9">
      <w:pPr>
        <w:ind w:left="1428"/>
        <w:rPr>
          <w:sz w:val="24"/>
        </w:rPr>
      </w:pPr>
    </w:p>
    <w:p w14:paraId="651C3058" w14:textId="77777777" w:rsidR="003D37D9" w:rsidRDefault="00906185">
      <w:pPr>
        <w:numPr>
          <w:ilvl w:val="0"/>
          <w:numId w:val="3"/>
        </w:numPr>
        <w:rPr>
          <w:sz w:val="24"/>
        </w:rPr>
      </w:pPr>
      <w:r>
        <w:rPr>
          <w:sz w:val="24"/>
        </w:rPr>
        <w:t>Binarios: Unión, Intersección, Diferencia, Producto Cartesiano, Reunión y División.</w:t>
      </w:r>
    </w:p>
    <w:p w14:paraId="05777E15" w14:textId="77777777" w:rsidR="003D37D9" w:rsidRDefault="003D37D9">
      <w:pPr>
        <w:ind w:left="1788"/>
        <w:rPr>
          <w:sz w:val="24"/>
        </w:rPr>
      </w:pPr>
    </w:p>
    <w:p w14:paraId="542CA480" w14:textId="77777777" w:rsidR="003D37D9" w:rsidRDefault="003D37D9">
      <w:pPr>
        <w:pStyle w:val="TDC1"/>
        <w:rPr>
          <w:sz w:val="24"/>
        </w:rPr>
      </w:pPr>
    </w:p>
    <w:p w14:paraId="4FAF972B" w14:textId="77777777" w:rsidR="003D37D9" w:rsidRDefault="003D37D9">
      <w:pPr>
        <w:rPr>
          <w:sz w:val="24"/>
        </w:rPr>
      </w:pPr>
    </w:p>
    <w:p w14:paraId="1E473034" w14:textId="77777777" w:rsidR="003D37D9" w:rsidRDefault="003D37D9">
      <w:pPr>
        <w:rPr>
          <w:sz w:val="24"/>
        </w:rPr>
      </w:pPr>
    </w:p>
    <w:p w14:paraId="2C10FDBA" w14:textId="77777777" w:rsidR="003D37D9" w:rsidRDefault="003D37D9">
      <w:pPr>
        <w:pStyle w:val="TDC1"/>
        <w:rPr>
          <w:sz w:val="24"/>
        </w:rPr>
      </w:pPr>
    </w:p>
    <w:p w14:paraId="22E2A350" w14:textId="77777777" w:rsidR="003D37D9" w:rsidRDefault="003D37D9">
      <w:pPr>
        <w:rPr>
          <w:sz w:val="24"/>
        </w:rPr>
      </w:pPr>
    </w:p>
    <w:p w14:paraId="6B9FE643" w14:textId="090F9596" w:rsidR="003D37D9" w:rsidRDefault="00906185">
      <w:pPr>
        <w:pStyle w:val="TDC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5408" behindDoc="0" locked="0" layoutInCell="1" allowOverlap="1" wp14:anchorId="6EA96E31" wp14:editId="3D83EC5E">
                <wp:simplePos x="0" y="0"/>
                <wp:positionH relativeFrom="column">
                  <wp:posOffset>3364230</wp:posOffset>
                </wp:positionH>
                <wp:positionV relativeFrom="paragraph">
                  <wp:posOffset>7620</wp:posOffset>
                </wp:positionV>
                <wp:extent cx="517525" cy="180340"/>
                <wp:effectExtent l="0" t="3175" r="635" b="0"/>
                <wp:wrapNone/>
                <wp:docPr id="4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EE6FB" w14:textId="77777777" w:rsidR="003D37D9" w:rsidRDefault="00906185">
                            <w:r>
                              <w:rPr>
                                <w:sz w:val="18"/>
                                <w:lang w:val="es-ES_tradnl"/>
                              </w:rPr>
                              <w:t>Producto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96E31" id="Text Box 36" o:spid="_x0000_s1031" type="#_x0000_t202" style="position:absolute;margin-left:264.9pt;margin-top:.6pt;width:40.75pt;height:14.2pt;z-index:2516654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" stroked="f">
                <v:textbox inset="0,0,0,0">
                  <w:txbxContent>
                    <w:p w14:paraId="048EE6FB" w14:textId="77777777" w:rsidR="003D37D9" w:rsidRDefault="00906185">
                      <w:r>
                        <w:rPr>
                          <w:sz w:val="18"/>
                          <w:lang w:val="es-ES_tradnl"/>
                        </w:rPr>
                        <w:t>Producto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5496E" wp14:editId="3D860701">
                <wp:simplePos x="0" y="0"/>
                <wp:positionH relativeFrom="column">
                  <wp:posOffset>3006090</wp:posOffset>
                </wp:positionH>
                <wp:positionV relativeFrom="paragraph">
                  <wp:posOffset>144780</wp:posOffset>
                </wp:positionV>
                <wp:extent cx="289560" cy="289560"/>
                <wp:effectExtent l="9525" t="54610" r="53340" b="8255"/>
                <wp:wrapNone/>
                <wp:docPr id="45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" cy="28956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75A32" id="Line 3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7pt,11.4pt" to="259.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" strokeweight=".26mm">
                <v:stroke endarrow="block" joinstyle="miter" endcap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EF614" wp14:editId="10237DD9">
                <wp:simplePos x="0" y="0"/>
                <wp:positionH relativeFrom="column">
                  <wp:posOffset>3813810</wp:posOffset>
                </wp:positionH>
                <wp:positionV relativeFrom="paragraph">
                  <wp:posOffset>137160</wp:posOffset>
                </wp:positionV>
                <wp:extent cx="342900" cy="205740"/>
                <wp:effectExtent l="7620" t="8890" r="40005" b="52070"/>
                <wp:wrapNone/>
                <wp:docPr id="44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0574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AA8B0" id="Line 4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3pt,10.8pt" to="327.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" strokeweight=".26mm">
                <v:stroke endarrow="block" joinstyle="miter" endcap="square"/>
              </v:line>
            </w:pict>
          </mc:Fallback>
        </mc:AlternateContent>
      </w:r>
    </w:p>
    <w:p w14:paraId="70518D00" w14:textId="61CE5925" w:rsidR="003D37D9" w:rsidRDefault="00906185">
      <w:pPr>
        <w:pStyle w:val="TDC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36030D25" wp14:editId="2357290B">
                <wp:simplePos x="0" y="0"/>
                <wp:positionH relativeFrom="column">
                  <wp:posOffset>186690</wp:posOffset>
                </wp:positionH>
                <wp:positionV relativeFrom="paragraph">
                  <wp:posOffset>45720</wp:posOffset>
                </wp:positionV>
                <wp:extent cx="1195705" cy="157480"/>
                <wp:effectExtent l="0" t="0" r="4445" b="0"/>
                <wp:wrapNone/>
                <wp:docPr id="4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705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3E898" w14:textId="77777777" w:rsidR="003D37D9" w:rsidRDefault="00906185">
                            <w:r>
                              <w:rPr>
                                <w:sz w:val="18"/>
                                <w:lang w:val="es-ES_tradnl"/>
                              </w:rPr>
                              <w:t>Selección (Restricción)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30D25" id="Text Box 30" o:spid="_x0000_s1032" type="#_x0000_t202" style="position:absolute;margin-left:14.7pt;margin-top:3.6pt;width:94.15pt;height:12.4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" stroked="f">
                <v:textbox inset="0,0,0,0">
                  <w:txbxContent>
                    <w:p w14:paraId="6203E898" w14:textId="77777777" w:rsidR="003D37D9" w:rsidRDefault="00906185">
                      <w:r>
                        <w:rPr>
                          <w:sz w:val="18"/>
                          <w:lang w:val="es-ES_tradnl"/>
                        </w:rPr>
                        <w:t>Selección (Restricción)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E1C20E8" wp14:editId="6BC629A3">
                <wp:simplePos x="0" y="0"/>
                <wp:positionH relativeFrom="column">
                  <wp:posOffset>1535430</wp:posOffset>
                </wp:positionH>
                <wp:positionV relativeFrom="paragraph">
                  <wp:posOffset>22860</wp:posOffset>
                </wp:positionV>
                <wp:extent cx="868045" cy="165100"/>
                <wp:effectExtent l="0" t="3175" r="2540" b="3175"/>
                <wp:wrapNone/>
                <wp:docPr id="4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BF837" w14:textId="77777777" w:rsidR="003D37D9" w:rsidRDefault="00906185">
                            <w:r>
                              <w:rPr>
                                <w:sz w:val="18"/>
                                <w:lang w:val="es-ES_tradnl"/>
                              </w:rPr>
                              <w:t>Proyección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C20E8" id="Text Box 35" o:spid="_x0000_s1033" type="#_x0000_t202" style="position:absolute;margin-left:120.9pt;margin-top:1.8pt;width:68.35pt;height:13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" stroked="f">
                <v:textbox inset="0,0,0,0">
                  <w:txbxContent>
                    <w:p w14:paraId="6C2BF837" w14:textId="77777777" w:rsidR="003D37D9" w:rsidRDefault="00906185">
                      <w:r>
                        <w:rPr>
                          <w:sz w:val="18"/>
                          <w:lang w:val="es-ES_tradnl"/>
                        </w:rPr>
                        <w:t>Proyección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6432" behindDoc="0" locked="0" layoutInCell="1" allowOverlap="1" wp14:anchorId="082728C5" wp14:editId="442BA428">
                <wp:simplePos x="0" y="0"/>
                <wp:positionH relativeFrom="column">
                  <wp:posOffset>4766310</wp:posOffset>
                </wp:positionH>
                <wp:positionV relativeFrom="paragraph">
                  <wp:posOffset>45720</wp:posOffset>
                </wp:positionV>
                <wp:extent cx="517525" cy="165100"/>
                <wp:effectExtent l="0" t="0" r="0" b="0"/>
                <wp:wrapNone/>
                <wp:docPr id="4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A7939" w14:textId="77777777" w:rsidR="003D37D9" w:rsidRDefault="00906185">
                            <w:r>
                              <w:rPr>
                                <w:sz w:val="18"/>
                                <w:lang w:val="es-ES_tradnl"/>
                              </w:rPr>
                              <w:t>Unión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728C5" id="Text Box 37" o:spid="_x0000_s1034" type="#_x0000_t202" style="position:absolute;margin-left:375.3pt;margin-top:3.6pt;width:40.75pt;height:13pt;z-index:2516664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" stroked="f">
                <v:textbox inset="0,0,0,0">
                  <w:txbxContent>
                    <w:p w14:paraId="23DA7939" w14:textId="77777777" w:rsidR="003D37D9" w:rsidRDefault="00906185">
                      <w:r>
                        <w:rPr>
                          <w:sz w:val="18"/>
                          <w:lang w:val="es-ES_tradnl"/>
                        </w:rPr>
                        <w:t>Unión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53C1CA" wp14:editId="64D952EB">
                <wp:simplePos x="0" y="0"/>
                <wp:positionH relativeFrom="column">
                  <wp:posOffset>3531870</wp:posOffset>
                </wp:positionH>
                <wp:positionV relativeFrom="paragraph">
                  <wp:posOffset>30480</wp:posOffset>
                </wp:positionV>
                <wp:extent cx="0" cy="236220"/>
                <wp:effectExtent l="59055" t="20320" r="55245" b="10160"/>
                <wp:wrapNone/>
                <wp:docPr id="40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4DEEE" id="Line 3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1pt,2.4pt" to="278.1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" strokeweight=".26mm">
                <v:stroke endarrow="block" joinstyle="miter" endcap="square"/>
              </v:line>
            </w:pict>
          </mc:Fallback>
        </mc:AlternateContent>
      </w:r>
    </w:p>
    <w:p w14:paraId="039B322A" w14:textId="7E8FF04A" w:rsidR="003D37D9" w:rsidRDefault="00906185">
      <w:pPr>
        <w:pStyle w:val="TDC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53E535F" wp14:editId="0EB2DB33">
                <wp:simplePos x="0" y="0"/>
                <wp:positionH relativeFrom="column">
                  <wp:posOffset>148590</wp:posOffset>
                </wp:positionH>
                <wp:positionV relativeFrom="paragraph">
                  <wp:posOffset>83820</wp:posOffset>
                </wp:positionV>
                <wp:extent cx="944880" cy="1059180"/>
                <wp:effectExtent l="9525" t="10795" r="7620" b="6350"/>
                <wp:wrapNone/>
                <wp:docPr id="3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488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1D4DD" id="Rectangle 2" o:spid="_x0000_s1026" style="position:absolute;margin-left:11.7pt;margin-top:6.6pt;width:74.4pt;height:83.4pt;z-index:251630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" strokeweight=".26mm">
                <v:stroke endcap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311606B" wp14:editId="7EDE0303">
                <wp:simplePos x="0" y="0"/>
                <wp:positionH relativeFrom="column">
                  <wp:posOffset>1520190</wp:posOffset>
                </wp:positionH>
                <wp:positionV relativeFrom="paragraph">
                  <wp:posOffset>68580</wp:posOffset>
                </wp:positionV>
                <wp:extent cx="944880" cy="1059180"/>
                <wp:effectExtent l="9525" t="5080" r="7620" b="12065"/>
                <wp:wrapNone/>
                <wp:docPr id="3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488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66162" id="Rectangle 6" o:spid="_x0000_s1026" style="position:absolute;margin-left:119.7pt;margin-top:5.4pt;width:74.4pt;height:83.4pt;z-index:251634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" strokeweight=".26mm">
                <v:stroke endcap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CACBAD7" wp14:editId="0625033F">
                <wp:simplePos x="0" y="0"/>
                <wp:positionH relativeFrom="column">
                  <wp:posOffset>1695450</wp:posOffset>
                </wp:positionH>
                <wp:positionV relativeFrom="paragraph">
                  <wp:posOffset>68580</wp:posOffset>
                </wp:positionV>
                <wp:extent cx="129540" cy="1059180"/>
                <wp:effectExtent l="13335" t="5080" r="9525" b="12065"/>
                <wp:wrapNone/>
                <wp:docPr id="3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059180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F1A47" id="Rectangle 7" o:spid="_x0000_s1026" style="position:absolute;margin-left:133.5pt;margin-top:5.4pt;width:10.2pt;height:83.4pt;z-index:251635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" strokeweight=".26mm">
                <v:fill r:id="rId8" o:title="" recolor="t" type="tile"/>
                <v:stroke endcap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988BF5E" wp14:editId="091447FF">
                <wp:simplePos x="0" y="0"/>
                <wp:positionH relativeFrom="column">
                  <wp:posOffset>2152650</wp:posOffset>
                </wp:positionH>
                <wp:positionV relativeFrom="paragraph">
                  <wp:posOffset>68580</wp:posOffset>
                </wp:positionV>
                <wp:extent cx="129540" cy="1059180"/>
                <wp:effectExtent l="13335" t="5080" r="9525" b="12065"/>
                <wp:wrapNone/>
                <wp:docPr id="3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" cy="1059180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EAB9D" id="Rectangle 8" o:spid="_x0000_s1026" style="position:absolute;margin-left:169.5pt;margin-top:5.4pt;width:10.2pt;height:83.4pt;z-index:2516367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" strokeweight=".26mm">
                <v:fill r:id="rId8" o:title="" recolor="t" type="tile"/>
                <v:stroke endcap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37760" behindDoc="0" locked="0" layoutInCell="1" allowOverlap="1" wp14:anchorId="4E225D54" wp14:editId="0A5CC4BB">
                <wp:simplePos x="0" y="0"/>
                <wp:positionH relativeFrom="column">
                  <wp:posOffset>2856230</wp:posOffset>
                </wp:positionH>
                <wp:positionV relativeFrom="paragraph">
                  <wp:posOffset>78740</wp:posOffset>
                </wp:positionV>
                <wp:extent cx="321945" cy="1061085"/>
                <wp:effectExtent l="12065" t="5715" r="8890" b="9525"/>
                <wp:wrapNone/>
                <wp:docPr id="3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1061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39666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</w:t>
                            </w:r>
                          </w:p>
                          <w:p w14:paraId="7CDDB57F" w14:textId="77777777" w:rsidR="003D37D9" w:rsidRDefault="003D37D9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14:paraId="6088BF4C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b</w:t>
                            </w:r>
                          </w:p>
                          <w:p w14:paraId="791FB1AE" w14:textId="77777777" w:rsidR="003D37D9" w:rsidRDefault="003D37D9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14:paraId="4FF04FB4" w14:textId="77777777" w:rsidR="003D37D9" w:rsidRDefault="00906185">
                            <w:r>
                              <w:rPr>
                                <w:lang w:val="es-ES_tradnl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25D54" id="Text Box 9" o:spid="_x0000_s1035" type="#_x0000_t202" style="position:absolute;margin-left:224.9pt;margin-top:6.2pt;width:25.35pt;height:83.55pt;z-index:2516377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">
                <v:textbox>
                  <w:txbxContent>
                    <w:p w14:paraId="55F39666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</w:t>
                      </w:r>
                    </w:p>
                    <w:p w14:paraId="7CDDB57F" w14:textId="77777777" w:rsidR="003D37D9" w:rsidRDefault="003D37D9">
                      <w:pPr>
                        <w:rPr>
                          <w:lang w:val="es-ES_tradnl"/>
                        </w:rPr>
                      </w:pPr>
                    </w:p>
                    <w:p w14:paraId="6088BF4C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b</w:t>
                      </w:r>
                    </w:p>
                    <w:p w14:paraId="791FB1AE" w14:textId="77777777" w:rsidR="003D37D9" w:rsidRDefault="003D37D9">
                      <w:pPr>
                        <w:rPr>
                          <w:lang w:val="es-ES_tradnl"/>
                        </w:rPr>
                      </w:pPr>
                    </w:p>
                    <w:p w14:paraId="4FF04FB4" w14:textId="77777777" w:rsidR="003D37D9" w:rsidRDefault="00906185">
                      <w:r>
                        <w:rPr>
                          <w:lang w:val="es-ES_tradnl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38784" behindDoc="0" locked="0" layoutInCell="1" allowOverlap="1" wp14:anchorId="176333BD" wp14:editId="0703166C">
                <wp:simplePos x="0" y="0"/>
                <wp:positionH relativeFrom="column">
                  <wp:posOffset>3366770</wp:posOffset>
                </wp:positionH>
                <wp:positionV relativeFrom="paragraph">
                  <wp:posOffset>86360</wp:posOffset>
                </wp:positionV>
                <wp:extent cx="321945" cy="649605"/>
                <wp:effectExtent l="8255" t="13335" r="12700" b="13335"/>
                <wp:wrapNone/>
                <wp:docPr id="3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E447D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</w:t>
                            </w:r>
                          </w:p>
                          <w:p w14:paraId="41161074" w14:textId="77777777" w:rsidR="003D37D9" w:rsidRDefault="003D37D9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14:paraId="06820FF5" w14:textId="77777777" w:rsidR="003D37D9" w:rsidRDefault="00906185">
                            <w:r>
                              <w:rPr>
                                <w:lang w:val="es-ES_tradnl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333BD" id="Text Box 10" o:spid="_x0000_s1036" type="#_x0000_t202" style="position:absolute;margin-left:265.1pt;margin-top:6.8pt;width:25.35pt;height:51.15pt;z-index:2516387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">
                <v:textbox>
                  <w:txbxContent>
                    <w:p w14:paraId="027E447D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</w:t>
                      </w:r>
                    </w:p>
                    <w:p w14:paraId="41161074" w14:textId="77777777" w:rsidR="003D37D9" w:rsidRDefault="003D37D9">
                      <w:pPr>
                        <w:rPr>
                          <w:lang w:val="es-ES_tradnl"/>
                        </w:rPr>
                      </w:pPr>
                    </w:p>
                    <w:p w14:paraId="06820FF5" w14:textId="77777777" w:rsidR="003D37D9" w:rsidRDefault="00906185">
                      <w:r>
                        <w:rPr>
                          <w:lang w:val="es-ES_tradnl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39808" behindDoc="0" locked="0" layoutInCell="1" allowOverlap="1" wp14:anchorId="53C4936E" wp14:editId="797D4AA2">
                <wp:simplePos x="0" y="0"/>
                <wp:positionH relativeFrom="column">
                  <wp:posOffset>3874135</wp:posOffset>
                </wp:positionH>
                <wp:positionV relativeFrom="paragraph">
                  <wp:posOffset>63500</wp:posOffset>
                </wp:positionV>
                <wp:extent cx="317500" cy="1114425"/>
                <wp:effectExtent l="10795" t="9525" r="5080" b="9525"/>
                <wp:wrapNone/>
                <wp:docPr id="3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3A874" w14:textId="77777777" w:rsidR="003D37D9" w:rsidRDefault="00906185">
                            <w:proofErr w:type="spellStart"/>
                            <w:r>
                              <w:rPr>
                                <w:lang w:val="es-ES_tradnl"/>
                              </w:rPr>
                              <w:t>aabbcc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936E" id="Text Box 11" o:spid="_x0000_s1037" type="#_x0000_t202" style="position:absolute;margin-left:305.05pt;margin-top:5pt;width:25pt;height:87.75pt;z-index:2516398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">
                <v:textbox>
                  <w:txbxContent>
                    <w:p w14:paraId="2413A874" w14:textId="77777777" w:rsidR="003D37D9" w:rsidRDefault="00906185">
                      <w:proofErr w:type="spellStart"/>
                      <w:r>
                        <w:rPr>
                          <w:lang w:val="es-ES_tradnl"/>
                        </w:rPr>
                        <w:t>aabbcc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40832" behindDoc="0" locked="0" layoutInCell="1" allowOverlap="1" wp14:anchorId="3758BE86" wp14:editId="29B508B2">
                <wp:simplePos x="0" y="0"/>
                <wp:positionH relativeFrom="column">
                  <wp:posOffset>4182110</wp:posOffset>
                </wp:positionH>
                <wp:positionV relativeFrom="paragraph">
                  <wp:posOffset>63500</wp:posOffset>
                </wp:positionV>
                <wp:extent cx="332740" cy="1122045"/>
                <wp:effectExtent l="13970" t="9525" r="5715" b="11430"/>
                <wp:wrapNone/>
                <wp:docPr id="3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2D86D" w14:textId="77777777" w:rsidR="003D37D9" w:rsidRDefault="00906185">
                            <w:proofErr w:type="spellStart"/>
                            <w:r>
                              <w:rPr>
                                <w:lang w:val="es-ES_tradnl"/>
                              </w:rPr>
                              <w:t>xyxyxy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8BE86" id="Text Box 12" o:spid="_x0000_s1038" type="#_x0000_t202" style="position:absolute;margin-left:329.3pt;margin-top:5pt;width:26.2pt;height:88.35pt;z-index:2516408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">
                <v:textbox>
                  <w:txbxContent>
                    <w:p w14:paraId="1C02D86D" w14:textId="77777777" w:rsidR="003D37D9" w:rsidRDefault="00906185">
                      <w:proofErr w:type="spellStart"/>
                      <w:r>
                        <w:rPr>
                          <w:lang w:val="es-ES_tradnl"/>
                        </w:rPr>
                        <w:t>xyxyxy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291F32B" wp14:editId="54BCA655">
                <wp:simplePos x="0" y="0"/>
                <wp:positionH relativeFrom="column">
                  <wp:posOffset>4773930</wp:posOffset>
                </wp:positionH>
                <wp:positionV relativeFrom="paragraph">
                  <wp:posOffset>76200</wp:posOffset>
                </wp:positionV>
                <wp:extent cx="990600" cy="403860"/>
                <wp:effectExtent l="5715" t="12700" r="13335" b="12065"/>
                <wp:wrapNone/>
                <wp:docPr id="3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03860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1203B" id="Rectangle 13" o:spid="_x0000_s1026" style="position:absolute;margin-left:375.9pt;margin-top:6pt;width:78pt;height:31.8pt;z-index:2516418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" strokeweight=".26mm">
                <v:fill r:id="rId8" o:title="" recolor="t" type="tile"/>
                <v:stroke endcap="square"/>
              </v:rect>
            </w:pict>
          </mc:Fallback>
        </mc:AlternateContent>
      </w:r>
    </w:p>
    <w:p w14:paraId="73E01DCB" w14:textId="04EA1162" w:rsidR="003D37D9" w:rsidRDefault="00906185">
      <w:pPr>
        <w:pStyle w:val="TDC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42AA652" wp14:editId="5228DE6E">
                <wp:simplePos x="0" y="0"/>
                <wp:positionH relativeFrom="column">
                  <wp:posOffset>148590</wp:posOffset>
                </wp:positionH>
                <wp:positionV relativeFrom="paragraph">
                  <wp:posOffset>135255</wp:posOffset>
                </wp:positionV>
                <wp:extent cx="944880" cy="137160"/>
                <wp:effectExtent l="9525" t="8890" r="7620" b="6350"/>
                <wp:wrapNone/>
                <wp:docPr id="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4880" cy="137160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E4926" id="Rectangle 3" o:spid="_x0000_s1026" style="position:absolute;margin-left:11.7pt;margin-top:10.65pt;width:74.4pt;height:10.8pt;z-index:2516316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" strokeweight=".26mm">
                <v:fill r:id="rId8" o:title="" recolor="t" type="tile"/>
                <v:stroke endcap="square"/>
              </v:rect>
            </w:pict>
          </mc:Fallback>
        </mc:AlternateContent>
      </w:r>
    </w:p>
    <w:p w14:paraId="77E3D8D9" w14:textId="1666B0D7" w:rsidR="003D37D9" w:rsidRDefault="00906185">
      <w:pPr>
        <w:pStyle w:val="TDC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33B4845" wp14:editId="1B43E2F6">
                <wp:simplePos x="0" y="0"/>
                <wp:positionH relativeFrom="column">
                  <wp:posOffset>4773930</wp:posOffset>
                </wp:positionH>
                <wp:positionV relativeFrom="paragraph">
                  <wp:posOffset>129540</wp:posOffset>
                </wp:positionV>
                <wp:extent cx="990600" cy="403860"/>
                <wp:effectExtent l="5715" t="6350" r="13335" b="8890"/>
                <wp:wrapNone/>
                <wp:docPr id="2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03860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9AFD1D" id="Rectangle 14" o:spid="_x0000_s1026" style="position:absolute;margin-left:375.9pt;margin-top:10.2pt;width:78pt;height:31.8pt;z-index:2516428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" strokeweight=".26mm">
                <v:fill r:id="rId8" o:title="" recolor="t" type="tile"/>
                <v:stroke endcap="square"/>
              </v:rect>
            </w:pict>
          </mc:Fallback>
        </mc:AlternateContent>
      </w:r>
    </w:p>
    <w:p w14:paraId="7B02F071" w14:textId="77777777" w:rsidR="003D37D9" w:rsidRDefault="003D37D9">
      <w:pPr>
        <w:pStyle w:val="TDC1"/>
        <w:rPr>
          <w:sz w:val="24"/>
        </w:rPr>
      </w:pPr>
    </w:p>
    <w:p w14:paraId="3ACF29BE" w14:textId="25907A28" w:rsidR="003D37D9" w:rsidRDefault="00906185">
      <w:pPr>
        <w:pStyle w:val="TDC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450468C" wp14:editId="1AED883E">
                <wp:simplePos x="0" y="0"/>
                <wp:positionH relativeFrom="column">
                  <wp:posOffset>148590</wp:posOffset>
                </wp:positionH>
                <wp:positionV relativeFrom="paragraph">
                  <wp:posOffset>28575</wp:posOffset>
                </wp:positionV>
                <wp:extent cx="944880" cy="137160"/>
                <wp:effectExtent l="9525" t="8255" r="7620" b="6985"/>
                <wp:wrapNone/>
                <wp:docPr id="2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4880" cy="137160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303DB" id="Rectangle 4" o:spid="_x0000_s1026" style="position:absolute;margin-left:11.7pt;margin-top:2.25pt;width:74.4pt;height:10.8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" strokeweight=".26mm">
                <v:fill r:id="rId8" o:title="" recolor="t" type="tile"/>
                <v:stroke endcap="square"/>
              </v:rect>
            </w:pict>
          </mc:Fallback>
        </mc:AlternateContent>
      </w:r>
    </w:p>
    <w:p w14:paraId="38814041" w14:textId="71E2AD79" w:rsidR="003D37D9" w:rsidRDefault="00906185">
      <w:pPr>
        <w:pStyle w:val="TDC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6AF4DA4" wp14:editId="54343504">
                <wp:simplePos x="0" y="0"/>
                <wp:positionH relativeFrom="column">
                  <wp:posOffset>148590</wp:posOffset>
                </wp:positionH>
                <wp:positionV relativeFrom="paragraph">
                  <wp:posOffset>59055</wp:posOffset>
                </wp:positionV>
                <wp:extent cx="944880" cy="137160"/>
                <wp:effectExtent l="9525" t="13970" r="7620" b="10795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4880" cy="137160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5E91A" id="Rectangle 5" o:spid="_x0000_s1026" style="position:absolute;margin-left:11.7pt;margin-top:4.65pt;width:74.4pt;height:10.8pt;z-index:2516336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" strokeweight=".26mm">
                <v:fill r:id="rId8" o:title="" recolor="t" type="tile"/>
                <v:stroke endcap="square"/>
              </v:rect>
            </w:pict>
          </mc:Fallback>
        </mc:AlternateContent>
      </w:r>
    </w:p>
    <w:p w14:paraId="518ADC79" w14:textId="20DD5269" w:rsidR="003D37D9" w:rsidRDefault="00906185">
      <w:pPr>
        <w:pStyle w:val="TDC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2E424BD2" wp14:editId="10978BDD">
                <wp:simplePos x="0" y="0"/>
                <wp:positionH relativeFrom="column">
                  <wp:posOffset>3348990</wp:posOffset>
                </wp:positionH>
                <wp:positionV relativeFrom="paragraph">
                  <wp:posOffset>167640</wp:posOffset>
                </wp:positionV>
                <wp:extent cx="944245" cy="157480"/>
                <wp:effectExtent l="0" t="2540" r="0" b="1905"/>
                <wp:wrapNone/>
                <wp:docPr id="2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245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EE238" w14:textId="77777777" w:rsidR="003D37D9" w:rsidRDefault="00906185">
                            <w:r>
                              <w:rPr>
                                <w:sz w:val="18"/>
                                <w:lang w:val="es-ES_tradnl"/>
                              </w:rPr>
                              <w:t>Reunión natural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24BD2" id="Text Box 32" o:spid="_x0000_s1039" type="#_x0000_t202" style="position:absolute;margin-left:263.7pt;margin-top:13.2pt;width:74.35pt;height:12.4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" stroked="f">
                <v:textbox inset="0,0,0,0">
                  <w:txbxContent>
                    <w:p w14:paraId="6DAEE238" w14:textId="77777777" w:rsidR="003D37D9" w:rsidRDefault="00906185">
                      <w:r>
                        <w:rPr>
                          <w:sz w:val="18"/>
                          <w:lang w:val="es-ES_tradnl"/>
                        </w:rPr>
                        <w:t>Reunión natural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40637674" wp14:editId="223ADCE5">
                <wp:simplePos x="0" y="0"/>
                <wp:positionH relativeFrom="column">
                  <wp:posOffset>1543050</wp:posOffset>
                </wp:positionH>
                <wp:positionV relativeFrom="paragraph">
                  <wp:posOffset>167640</wp:posOffset>
                </wp:positionV>
                <wp:extent cx="647065" cy="180340"/>
                <wp:effectExtent l="3810" t="2540" r="0" b="0"/>
                <wp:wrapNone/>
                <wp:docPr id="2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02F0E" w14:textId="77777777" w:rsidR="003D37D9" w:rsidRDefault="00906185">
                            <w:r>
                              <w:rPr>
                                <w:sz w:val="18"/>
                                <w:lang w:val="es-ES_tradnl"/>
                              </w:rPr>
                              <w:t>Diferencia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37674" id="Text Box 33" o:spid="_x0000_s1040" type="#_x0000_t202" style="position:absolute;margin-left:121.5pt;margin-top:13.2pt;width:50.95pt;height:14.2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" stroked="f">
                <v:textbox inset="0,0,0,0">
                  <w:txbxContent>
                    <w:p w14:paraId="75702F0E" w14:textId="77777777" w:rsidR="003D37D9" w:rsidRDefault="00906185">
                      <w:r>
                        <w:rPr>
                          <w:sz w:val="18"/>
                          <w:lang w:val="es-ES_tradnl"/>
                        </w:rPr>
                        <w:t>Diferencia</w:t>
                      </w:r>
                    </w:p>
                  </w:txbxContent>
                </v:textbox>
              </v:shape>
            </w:pict>
          </mc:Fallback>
        </mc:AlternateContent>
      </w:r>
    </w:p>
    <w:p w14:paraId="5738E626" w14:textId="535B79A9" w:rsidR="003D37D9" w:rsidRDefault="00906185">
      <w:pPr>
        <w:pStyle w:val="TDC1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935" distR="114935" simplePos="0" relativeHeight="251663360" behindDoc="0" locked="0" layoutInCell="1" allowOverlap="1" wp14:anchorId="42C41EB3" wp14:editId="57D64D2C">
                <wp:simplePos x="0" y="0"/>
                <wp:positionH relativeFrom="column">
                  <wp:posOffset>140970</wp:posOffset>
                </wp:positionH>
                <wp:positionV relativeFrom="paragraph">
                  <wp:posOffset>0</wp:posOffset>
                </wp:positionV>
                <wp:extent cx="708025" cy="157480"/>
                <wp:effectExtent l="1905" t="4445" r="4445" b="0"/>
                <wp:wrapNone/>
                <wp:docPr id="2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025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F91C4" w14:textId="77777777" w:rsidR="003D37D9" w:rsidRDefault="00906185">
                            <w:r>
                              <w:rPr>
                                <w:sz w:val="18"/>
                                <w:lang w:val="es-ES_tradnl"/>
                              </w:rPr>
                              <w:t>Intersección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41EB3" id="Text Box 34" o:spid="_x0000_s1041" type="#_x0000_t202" style="position:absolute;margin-left:11.1pt;margin-top:0;width:55.75pt;height:12.4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" stroked="f">
                <v:textbox inset="0,0,0,0">
                  <w:txbxContent>
                    <w:p w14:paraId="44EF91C4" w14:textId="77777777" w:rsidR="003D37D9" w:rsidRDefault="00906185">
                      <w:r>
                        <w:rPr>
                          <w:sz w:val="18"/>
                          <w:lang w:val="es-ES_tradnl"/>
                        </w:rPr>
                        <w:t>Intersección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DA9BB4" wp14:editId="510BA4E2">
                <wp:simplePos x="0" y="0"/>
                <wp:positionH relativeFrom="column">
                  <wp:posOffset>3067050</wp:posOffset>
                </wp:positionH>
                <wp:positionV relativeFrom="paragraph">
                  <wp:posOffset>68580</wp:posOffset>
                </wp:positionV>
                <wp:extent cx="236220" cy="152400"/>
                <wp:effectExtent l="13335" t="53975" r="45720" b="12700"/>
                <wp:wrapNone/>
                <wp:docPr id="23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6220" cy="1524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D41EB" id="Line 4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5pt,5.4pt" to="260.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" strokeweight=".26mm">
                <v:stroke endarrow="block" joinstyle="miter" endcap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4510F" wp14:editId="3911A7E7">
                <wp:simplePos x="0" y="0"/>
                <wp:positionH relativeFrom="column">
                  <wp:posOffset>3798570</wp:posOffset>
                </wp:positionH>
                <wp:positionV relativeFrom="paragraph">
                  <wp:posOffset>129540</wp:posOffset>
                </wp:positionV>
                <wp:extent cx="0" cy="106680"/>
                <wp:effectExtent l="59055" t="19685" r="55245" b="6985"/>
                <wp:wrapNone/>
                <wp:docPr id="22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55B05" id="Line 4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1pt,10.2pt" to="299.1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" strokeweight=".26mm">
                <v:stroke endarrow="block" joinstyle="miter" endcap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F69247" wp14:editId="01E05A19">
                <wp:simplePos x="0" y="0"/>
                <wp:positionH relativeFrom="column">
                  <wp:posOffset>4118610</wp:posOffset>
                </wp:positionH>
                <wp:positionV relativeFrom="paragraph">
                  <wp:posOffset>60960</wp:posOffset>
                </wp:positionV>
                <wp:extent cx="586740" cy="121920"/>
                <wp:effectExtent l="7620" t="8255" r="24765" b="60325"/>
                <wp:wrapNone/>
                <wp:docPr id="21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12192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C1AEC" id="Line 4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3pt,4.8pt" to="370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" strokeweight=".26mm">
                <v:stroke endarrow="block" joinstyle="miter" endcap="square"/>
              </v:line>
            </w:pict>
          </mc:Fallback>
        </mc:AlternateContent>
      </w:r>
    </w:p>
    <w:p w14:paraId="3CE211A0" w14:textId="2A7FD3B9" w:rsidR="003D37D9" w:rsidRDefault="00906185">
      <w:pPr>
        <w:pStyle w:val="TDC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F5681EF" wp14:editId="2E952381">
                <wp:simplePos x="0" y="0"/>
                <wp:positionH relativeFrom="column">
                  <wp:posOffset>1485900</wp:posOffset>
                </wp:positionH>
                <wp:positionV relativeFrom="paragraph">
                  <wp:posOffset>133350</wp:posOffset>
                </wp:positionV>
                <wp:extent cx="990600" cy="403860"/>
                <wp:effectExtent l="13335" t="17780" r="15240" b="16510"/>
                <wp:wrapNone/>
                <wp:docPr id="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03860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135C2" id="Rectangle 15" o:spid="_x0000_s1026" style="position:absolute;margin-left:117pt;margin-top:10.5pt;width:78pt;height:31.8pt;z-index:251643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" strokeweight=".53mm">
                <v:fill r:id="rId8" o:title="" recolor="t" type="tile"/>
                <v:stroke endcap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4C3AD5A" wp14:editId="00E39941">
                <wp:simplePos x="0" y="0"/>
                <wp:positionH relativeFrom="column">
                  <wp:posOffset>-114300</wp:posOffset>
                </wp:positionH>
                <wp:positionV relativeFrom="paragraph">
                  <wp:posOffset>131445</wp:posOffset>
                </wp:positionV>
                <wp:extent cx="990600" cy="403860"/>
                <wp:effectExtent l="13335" t="6350" r="5715" b="8890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03860"/>
                        </a:xfrm>
                        <a:prstGeom prst="rect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F8A35" id="Rectangle 17" o:spid="_x0000_s1026" style="position:absolute;margin-left:-9pt;margin-top:10.35pt;width:78pt;height:31.8pt;z-index:2516459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" filled="f" strokeweight=".26mm">
                <v:stroke endcap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48000" behindDoc="0" locked="0" layoutInCell="1" allowOverlap="1" wp14:anchorId="41DE3587" wp14:editId="7A47F678">
                <wp:simplePos x="0" y="0"/>
                <wp:positionH relativeFrom="column">
                  <wp:posOffset>2696210</wp:posOffset>
                </wp:positionH>
                <wp:positionV relativeFrom="paragraph">
                  <wp:posOffset>86360</wp:posOffset>
                </wp:positionV>
                <wp:extent cx="367665" cy="611505"/>
                <wp:effectExtent l="13970" t="8890" r="8890" b="8255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7283A" w14:textId="77777777" w:rsidR="003D37D9" w:rsidRDefault="00906185">
                            <w:pPr>
                              <w:pStyle w:val="TDC1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a1</w:t>
                            </w:r>
                          </w:p>
                          <w:p w14:paraId="58EEDA56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a2</w:t>
                            </w:r>
                          </w:p>
                          <w:p w14:paraId="5E3B07F5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a3</w:t>
                            </w:r>
                          </w:p>
                          <w:p w14:paraId="19AD1F5E" w14:textId="77777777" w:rsidR="003D37D9" w:rsidRDefault="003D37D9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E3587" id="Text Box 19" o:spid="_x0000_s1042" type="#_x0000_t202" style="position:absolute;margin-left:212.3pt;margin-top:6.8pt;width:28.95pt;height:48.15pt;z-index:2516480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">
                <v:textbox>
                  <w:txbxContent>
                    <w:p w14:paraId="0397283A" w14:textId="77777777" w:rsidR="003D37D9" w:rsidRDefault="00906185">
                      <w:pPr>
                        <w:pStyle w:val="TDC1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a1</w:t>
                      </w:r>
                    </w:p>
                    <w:p w14:paraId="58EEDA56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a2</w:t>
                      </w:r>
                    </w:p>
                    <w:p w14:paraId="5E3B07F5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a3</w:t>
                      </w:r>
                    </w:p>
                    <w:p w14:paraId="19AD1F5E" w14:textId="77777777" w:rsidR="003D37D9" w:rsidRDefault="003D37D9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49024" behindDoc="0" locked="0" layoutInCell="1" allowOverlap="1" wp14:anchorId="04B86219" wp14:editId="26C0A261">
                <wp:simplePos x="0" y="0"/>
                <wp:positionH relativeFrom="column">
                  <wp:posOffset>3054350</wp:posOffset>
                </wp:positionH>
                <wp:positionV relativeFrom="paragraph">
                  <wp:posOffset>86360</wp:posOffset>
                </wp:positionV>
                <wp:extent cx="367665" cy="611505"/>
                <wp:effectExtent l="10160" t="8890" r="12700" b="8255"/>
                <wp:wrapNone/>
                <wp:docPr id="1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35255" w14:textId="77777777" w:rsidR="003D37D9" w:rsidRDefault="00906185">
                            <w:pPr>
                              <w:pStyle w:val="TDC1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b1</w:t>
                            </w:r>
                          </w:p>
                          <w:p w14:paraId="425A4059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b1</w:t>
                            </w:r>
                          </w:p>
                          <w:p w14:paraId="1B637C63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b2</w:t>
                            </w:r>
                          </w:p>
                          <w:p w14:paraId="52A7A493" w14:textId="77777777" w:rsidR="003D37D9" w:rsidRDefault="003D37D9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86219" id="Text Box 20" o:spid="_x0000_s1043" type="#_x0000_t202" style="position:absolute;margin-left:240.5pt;margin-top:6.8pt;width:28.95pt;height:48.15pt;z-index:2516490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">
                <v:textbox>
                  <w:txbxContent>
                    <w:p w14:paraId="09635255" w14:textId="77777777" w:rsidR="003D37D9" w:rsidRDefault="00906185">
                      <w:pPr>
                        <w:pStyle w:val="TDC1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b1</w:t>
                      </w:r>
                    </w:p>
                    <w:p w14:paraId="425A4059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b1</w:t>
                      </w:r>
                    </w:p>
                    <w:p w14:paraId="1B637C63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b2</w:t>
                      </w:r>
                    </w:p>
                    <w:p w14:paraId="52A7A493" w14:textId="77777777" w:rsidR="003D37D9" w:rsidRDefault="003D37D9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0048" behindDoc="0" locked="0" layoutInCell="1" allowOverlap="1" wp14:anchorId="30981BB2" wp14:editId="26C23B50">
                <wp:simplePos x="0" y="0"/>
                <wp:positionH relativeFrom="column">
                  <wp:posOffset>3519170</wp:posOffset>
                </wp:positionH>
                <wp:positionV relativeFrom="paragraph">
                  <wp:posOffset>71120</wp:posOffset>
                </wp:positionV>
                <wp:extent cx="367665" cy="611505"/>
                <wp:effectExtent l="8255" t="12700" r="5080" b="1397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BDD83" w14:textId="77777777" w:rsidR="003D37D9" w:rsidRDefault="00906185">
                            <w:pPr>
                              <w:pStyle w:val="TDC1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b1</w:t>
                            </w:r>
                          </w:p>
                          <w:p w14:paraId="728DB7C3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b2</w:t>
                            </w:r>
                          </w:p>
                          <w:p w14:paraId="41CFB77D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b3</w:t>
                            </w:r>
                          </w:p>
                          <w:p w14:paraId="58BF15CB" w14:textId="77777777" w:rsidR="003D37D9" w:rsidRDefault="003D37D9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81BB2" id="Text Box 21" o:spid="_x0000_s1044" type="#_x0000_t202" style="position:absolute;margin-left:277.1pt;margin-top:5.6pt;width:28.95pt;height:48.15pt;z-index:2516500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">
                <v:textbox>
                  <w:txbxContent>
                    <w:p w14:paraId="2C9BDD83" w14:textId="77777777" w:rsidR="003D37D9" w:rsidRDefault="00906185">
                      <w:pPr>
                        <w:pStyle w:val="TDC1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b1</w:t>
                      </w:r>
                    </w:p>
                    <w:p w14:paraId="728DB7C3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b2</w:t>
                      </w:r>
                    </w:p>
                    <w:p w14:paraId="41CFB77D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b3</w:t>
                      </w:r>
                    </w:p>
                    <w:p w14:paraId="58BF15CB" w14:textId="77777777" w:rsidR="003D37D9" w:rsidRDefault="003D37D9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1072" behindDoc="0" locked="0" layoutInCell="1" allowOverlap="1" wp14:anchorId="566B417F" wp14:editId="6A560F62">
                <wp:simplePos x="0" y="0"/>
                <wp:positionH relativeFrom="column">
                  <wp:posOffset>3877310</wp:posOffset>
                </wp:positionH>
                <wp:positionV relativeFrom="paragraph">
                  <wp:posOffset>71120</wp:posOffset>
                </wp:positionV>
                <wp:extent cx="367665" cy="611505"/>
                <wp:effectExtent l="13970" t="12700" r="8890" b="13970"/>
                <wp:wrapNone/>
                <wp:docPr id="1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22B08" w14:textId="77777777" w:rsidR="003D37D9" w:rsidRDefault="00906185">
                            <w:pPr>
                              <w:pStyle w:val="TDC1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c1</w:t>
                            </w:r>
                          </w:p>
                          <w:p w14:paraId="2F69BBDB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c2</w:t>
                            </w:r>
                          </w:p>
                          <w:p w14:paraId="06589442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c3</w:t>
                            </w:r>
                          </w:p>
                          <w:p w14:paraId="0F3C5756" w14:textId="77777777" w:rsidR="003D37D9" w:rsidRDefault="003D37D9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B417F" id="Text Box 22" o:spid="_x0000_s1045" type="#_x0000_t202" style="position:absolute;margin-left:305.3pt;margin-top:5.6pt;width:28.95pt;height:48.15pt;z-index:2516510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">
                <v:textbox>
                  <w:txbxContent>
                    <w:p w14:paraId="52F22B08" w14:textId="77777777" w:rsidR="003D37D9" w:rsidRDefault="00906185">
                      <w:pPr>
                        <w:pStyle w:val="TDC1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c1</w:t>
                      </w:r>
                    </w:p>
                    <w:p w14:paraId="2F69BBDB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c2</w:t>
                      </w:r>
                    </w:p>
                    <w:p w14:paraId="06589442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c3</w:t>
                      </w:r>
                    </w:p>
                    <w:p w14:paraId="0F3C5756" w14:textId="77777777" w:rsidR="003D37D9" w:rsidRDefault="003D37D9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2096" behindDoc="0" locked="0" layoutInCell="1" allowOverlap="1" wp14:anchorId="6BBC8A10" wp14:editId="56FCE8C7">
                <wp:simplePos x="0" y="0"/>
                <wp:positionH relativeFrom="column">
                  <wp:posOffset>4342130</wp:posOffset>
                </wp:positionH>
                <wp:positionV relativeFrom="paragraph">
                  <wp:posOffset>71120</wp:posOffset>
                </wp:positionV>
                <wp:extent cx="367665" cy="611505"/>
                <wp:effectExtent l="12065" t="12700" r="10795" b="13970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83EF8" w14:textId="77777777" w:rsidR="003D37D9" w:rsidRDefault="00906185">
                            <w:pPr>
                              <w:pStyle w:val="TDC1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a1</w:t>
                            </w:r>
                          </w:p>
                          <w:p w14:paraId="650469B6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a2</w:t>
                            </w:r>
                          </w:p>
                          <w:p w14:paraId="75585F1A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a3</w:t>
                            </w:r>
                          </w:p>
                          <w:p w14:paraId="5A456F8A" w14:textId="77777777" w:rsidR="003D37D9" w:rsidRDefault="003D37D9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C8A10" id="Text Box 23" o:spid="_x0000_s1046" type="#_x0000_t202" style="position:absolute;margin-left:341.9pt;margin-top:5.6pt;width:28.95pt;height:48.15pt;z-index:2516520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">
                <v:textbox>
                  <w:txbxContent>
                    <w:p w14:paraId="2A283EF8" w14:textId="77777777" w:rsidR="003D37D9" w:rsidRDefault="00906185">
                      <w:pPr>
                        <w:pStyle w:val="TDC1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a1</w:t>
                      </w:r>
                    </w:p>
                    <w:p w14:paraId="650469B6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a2</w:t>
                      </w:r>
                    </w:p>
                    <w:p w14:paraId="75585F1A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a3</w:t>
                      </w:r>
                    </w:p>
                    <w:p w14:paraId="5A456F8A" w14:textId="77777777" w:rsidR="003D37D9" w:rsidRDefault="003D37D9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3120" behindDoc="0" locked="0" layoutInCell="1" allowOverlap="1" wp14:anchorId="3B097B5A" wp14:editId="52CB79E6">
                <wp:simplePos x="0" y="0"/>
                <wp:positionH relativeFrom="column">
                  <wp:posOffset>4700270</wp:posOffset>
                </wp:positionH>
                <wp:positionV relativeFrom="paragraph">
                  <wp:posOffset>71120</wp:posOffset>
                </wp:positionV>
                <wp:extent cx="367665" cy="611505"/>
                <wp:effectExtent l="8255" t="12700" r="5080" b="13970"/>
                <wp:wrapNone/>
                <wp:docPr id="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13305" w14:textId="77777777" w:rsidR="003D37D9" w:rsidRDefault="00906185">
                            <w:pPr>
                              <w:pStyle w:val="TDC1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b1</w:t>
                            </w:r>
                          </w:p>
                          <w:p w14:paraId="79CF3362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b1</w:t>
                            </w:r>
                          </w:p>
                          <w:p w14:paraId="1CF33E60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b2</w:t>
                            </w:r>
                          </w:p>
                          <w:p w14:paraId="3AACA172" w14:textId="77777777" w:rsidR="003D37D9" w:rsidRDefault="003D37D9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97B5A" id="Text Box 24" o:spid="_x0000_s1047" type="#_x0000_t202" style="position:absolute;margin-left:370.1pt;margin-top:5.6pt;width:28.95pt;height:48.15pt;z-index:2516531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">
                <v:textbox>
                  <w:txbxContent>
                    <w:p w14:paraId="67C13305" w14:textId="77777777" w:rsidR="003D37D9" w:rsidRDefault="00906185">
                      <w:pPr>
                        <w:pStyle w:val="TDC1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b1</w:t>
                      </w:r>
                    </w:p>
                    <w:p w14:paraId="79CF3362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b1</w:t>
                      </w:r>
                    </w:p>
                    <w:p w14:paraId="1CF33E60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b2</w:t>
                      </w:r>
                    </w:p>
                    <w:p w14:paraId="3AACA172" w14:textId="77777777" w:rsidR="003D37D9" w:rsidRDefault="003D37D9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4144" behindDoc="0" locked="0" layoutInCell="1" allowOverlap="1" wp14:anchorId="75CE0921" wp14:editId="25C25CEF">
                <wp:simplePos x="0" y="0"/>
                <wp:positionH relativeFrom="column">
                  <wp:posOffset>5058410</wp:posOffset>
                </wp:positionH>
                <wp:positionV relativeFrom="paragraph">
                  <wp:posOffset>71120</wp:posOffset>
                </wp:positionV>
                <wp:extent cx="367665" cy="611505"/>
                <wp:effectExtent l="13970" t="12700" r="8890" b="13970"/>
                <wp:wrapNone/>
                <wp:docPr id="1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3E21B" w14:textId="77777777" w:rsidR="003D37D9" w:rsidRDefault="00906185">
                            <w:pPr>
                              <w:pStyle w:val="TDC1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c1</w:t>
                            </w:r>
                          </w:p>
                          <w:p w14:paraId="4C25E725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c1</w:t>
                            </w:r>
                          </w:p>
                          <w:p w14:paraId="65215F44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c2</w:t>
                            </w:r>
                          </w:p>
                          <w:p w14:paraId="4C5091F6" w14:textId="77777777" w:rsidR="003D37D9" w:rsidRDefault="003D37D9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E0921" id="Text Box 25" o:spid="_x0000_s1048" type="#_x0000_t202" style="position:absolute;margin-left:398.3pt;margin-top:5.6pt;width:28.95pt;height:48.15pt;z-index:2516541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">
                <v:textbox>
                  <w:txbxContent>
                    <w:p w14:paraId="0AA3E21B" w14:textId="77777777" w:rsidR="003D37D9" w:rsidRDefault="00906185">
                      <w:pPr>
                        <w:pStyle w:val="TDC1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c1</w:t>
                      </w:r>
                    </w:p>
                    <w:p w14:paraId="4C25E725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c1</w:t>
                      </w:r>
                    </w:p>
                    <w:p w14:paraId="65215F44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c2</w:t>
                      </w:r>
                    </w:p>
                    <w:p w14:paraId="4C5091F6" w14:textId="77777777" w:rsidR="003D37D9" w:rsidRDefault="003D37D9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CB0E73" w14:textId="08120C50" w:rsidR="003D37D9" w:rsidRDefault="00906185">
      <w:pPr>
        <w:pStyle w:val="TDC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41243B" wp14:editId="57FFB6BB">
                <wp:simplePos x="0" y="0"/>
                <wp:positionH relativeFrom="column">
                  <wp:posOffset>92075</wp:posOffset>
                </wp:positionH>
                <wp:positionV relativeFrom="paragraph">
                  <wp:posOffset>133350</wp:posOffset>
                </wp:positionV>
                <wp:extent cx="811530" cy="270510"/>
                <wp:effectExtent l="10160" t="12065" r="16510" b="12700"/>
                <wp:wrapNone/>
                <wp:docPr id="1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270510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71B1B1" id="Rectangle 55" o:spid="_x0000_s1026" style="position:absolute;margin-left:7.25pt;margin-top:10.5pt;width:63.9pt;height:21.3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" strokeweight=".53mm">
                <v:fill r:id="rId8" o:title="" recolor="t" type="tile"/>
                <v:stroke endcap="square"/>
              </v:rect>
            </w:pict>
          </mc:Fallback>
        </mc:AlternateContent>
      </w:r>
    </w:p>
    <w:p w14:paraId="53F63E1F" w14:textId="46116622" w:rsidR="003D37D9" w:rsidRDefault="00906185">
      <w:pPr>
        <w:pStyle w:val="TDC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A17E557" wp14:editId="2536E58F">
                <wp:simplePos x="0" y="0"/>
                <wp:positionH relativeFrom="column">
                  <wp:posOffset>1485900</wp:posOffset>
                </wp:positionH>
                <wp:positionV relativeFrom="paragraph">
                  <wp:posOffset>9525</wp:posOffset>
                </wp:positionV>
                <wp:extent cx="990600" cy="403860"/>
                <wp:effectExtent l="13335" t="6350" r="5715" b="8890"/>
                <wp:wrapNone/>
                <wp:docPr id="1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03860"/>
                        </a:xfrm>
                        <a:prstGeom prst="rect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1095CD" id="Rectangle 16" o:spid="_x0000_s1026" style="position:absolute;margin-left:117pt;margin-top:.75pt;width:78pt;height:31.8pt;z-index:251644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" filled="f" strokeweight=".26mm">
                <v:stroke endcap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1C628D4" wp14:editId="03DF399C">
                <wp:simplePos x="0" y="0"/>
                <wp:positionH relativeFrom="column">
                  <wp:posOffset>114300</wp:posOffset>
                </wp:positionH>
                <wp:positionV relativeFrom="paragraph">
                  <wp:posOffset>9525</wp:posOffset>
                </wp:positionV>
                <wp:extent cx="990600" cy="403860"/>
                <wp:effectExtent l="13335" t="6350" r="5715" b="8890"/>
                <wp:wrapNone/>
                <wp:docPr id="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03860"/>
                        </a:xfrm>
                        <a:prstGeom prst="rect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437ED" id="Rectangle 18" o:spid="_x0000_s1026" style="position:absolute;margin-left:9pt;margin-top:.75pt;width:78pt;height:31.8pt;z-index:251646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" filled="f" strokeweight=".26mm">
                <v:stroke endcap="square"/>
              </v:rect>
            </w:pict>
          </mc:Fallback>
        </mc:AlternateContent>
      </w:r>
    </w:p>
    <w:p w14:paraId="28BA1E21" w14:textId="77777777" w:rsidR="003D37D9" w:rsidRDefault="003D37D9">
      <w:pPr>
        <w:rPr>
          <w:sz w:val="24"/>
        </w:rPr>
      </w:pPr>
    </w:p>
    <w:p w14:paraId="07229CED" w14:textId="3F63BE90" w:rsidR="003D37D9" w:rsidRDefault="00906185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1A1907E9" wp14:editId="032BB8F8">
                <wp:simplePos x="0" y="0"/>
                <wp:positionH relativeFrom="column">
                  <wp:posOffset>3387090</wp:posOffset>
                </wp:positionH>
                <wp:positionV relativeFrom="paragraph">
                  <wp:posOffset>129540</wp:posOffset>
                </wp:positionV>
                <wp:extent cx="532765" cy="187960"/>
                <wp:effectExtent l="0" t="635" r="635" b="1905"/>
                <wp:wrapNone/>
                <wp:docPr id="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18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3780C" w14:textId="77777777" w:rsidR="003D37D9" w:rsidRDefault="00906185">
                            <w:r>
                              <w:rPr>
                                <w:sz w:val="18"/>
                                <w:lang w:val="es-ES_tradnl"/>
                              </w:rPr>
                              <w:t>División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907E9" id="Text Box 31" o:spid="_x0000_s1049" type="#_x0000_t202" style="position:absolute;margin-left:266.7pt;margin-top:10.2pt;width:41.95pt;height:14.8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" stroked="f">
                <v:textbox inset="0,0,0,0">
                  <w:txbxContent>
                    <w:p w14:paraId="35A3780C" w14:textId="77777777" w:rsidR="003D37D9" w:rsidRDefault="00906185">
                      <w:r>
                        <w:rPr>
                          <w:sz w:val="18"/>
                          <w:lang w:val="es-ES_tradnl"/>
                        </w:rPr>
                        <w:t>División</w:t>
                      </w:r>
                    </w:p>
                  </w:txbxContent>
                </v:textbox>
              </v:shape>
            </w:pict>
          </mc:Fallback>
        </mc:AlternateContent>
      </w:r>
    </w:p>
    <w:p w14:paraId="55EAE7C5" w14:textId="435DC76B" w:rsidR="003D37D9" w:rsidRDefault="00906185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5146A4" wp14:editId="1BA27B38">
                <wp:simplePos x="0" y="0"/>
                <wp:positionH relativeFrom="column">
                  <wp:posOffset>3128010</wp:posOffset>
                </wp:positionH>
                <wp:positionV relativeFrom="paragraph">
                  <wp:posOffset>15240</wp:posOffset>
                </wp:positionV>
                <wp:extent cx="198120" cy="205740"/>
                <wp:effectExtent l="7620" t="52070" r="51435" b="8890"/>
                <wp:wrapNone/>
                <wp:docPr id="7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8120" cy="20574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8FA5A" id="Line 4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3pt,1.2pt" to="261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" strokeweight=".26mm">
                <v:stroke endarrow="block" joinstyle="miter" endcap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0FE8FB" wp14:editId="7845E549">
                <wp:simplePos x="0" y="0"/>
                <wp:positionH relativeFrom="column">
                  <wp:posOffset>3653790</wp:posOffset>
                </wp:positionH>
                <wp:positionV relativeFrom="paragraph">
                  <wp:posOffset>106680</wp:posOffset>
                </wp:positionV>
                <wp:extent cx="0" cy="160020"/>
                <wp:effectExtent l="57150" t="19685" r="57150" b="10795"/>
                <wp:wrapNone/>
                <wp:docPr id="6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0E6B0" id="Line 4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pt,8.4pt" to="287.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" strokeweight=".26mm">
                <v:stroke endarrow="block" joinstyle="miter" endcap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69B222" wp14:editId="655D6111">
                <wp:simplePos x="0" y="0"/>
                <wp:positionH relativeFrom="column">
                  <wp:posOffset>3844290</wp:posOffset>
                </wp:positionH>
                <wp:positionV relativeFrom="paragraph">
                  <wp:posOffset>45720</wp:posOffset>
                </wp:positionV>
                <wp:extent cx="335280" cy="190500"/>
                <wp:effectExtent l="9525" t="6350" r="45720" b="60325"/>
                <wp:wrapNone/>
                <wp:docPr id="5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5280" cy="1905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28443" id="Line 4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7pt,3.6pt" to="329.1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" strokeweight=".26mm">
                <v:stroke endarrow="block" joinstyle="miter" endcap="square"/>
              </v:line>
            </w:pict>
          </mc:Fallback>
        </mc:AlternateContent>
      </w:r>
    </w:p>
    <w:p w14:paraId="2FCA48D5" w14:textId="25E739E9" w:rsidR="003D37D9" w:rsidRDefault="00906185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5168" behindDoc="0" locked="0" layoutInCell="1" allowOverlap="1" wp14:anchorId="2CE3B119" wp14:editId="6E78A88E">
                <wp:simplePos x="0" y="0"/>
                <wp:positionH relativeFrom="column">
                  <wp:posOffset>2792095</wp:posOffset>
                </wp:positionH>
                <wp:positionV relativeFrom="paragraph">
                  <wp:posOffset>86360</wp:posOffset>
                </wp:positionV>
                <wp:extent cx="332740" cy="908685"/>
                <wp:effectExtent l="5080" t="12700" r="5080" b="12065"/>
                <wp:wrapNone/>
                <wp:docPr id="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" cy="908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2B58F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</w:t>
                            </w:r>
                          </w:p>
                          <w:p w14:paraId="327C1348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</w:t>
                            </w:r>
                          </w:p>
                          <w:p w14:paraId="5CFC6D06" w14:textId="77777777" w:rsidR="003D37D9" w:rsidRDefault="00906185">
                            <w:proofErr w:type="spellStart"/>
                            <w:r>
                              <w:rPr>
                                <w:lang w:val="es-ES_tradnl"/>
                              </w:rPr>
                              <w:t>abb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3B119" id="Text Box 26" o:spid="_x0000_s1050" type="#_x0000_t202" style="position:absolute;margin-left:219.85pt;margin-top:6.8pt;width:26.2pt;height:71.55pt;z-index: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">
                <v:textbox>
                  <w:txbxContent>
                    <w:p w14:paraId="7582B58F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</w:t>
                      </w:r>
                    </w:p>
                    <w:p w14:paraId="327C1348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</w:t>
                      </w:r>
                    </w:p>
                    <w:p w14:paraId="5CFC6D06" w14:textId="77777777" w:rsidR="003D37D9" w:rsidRDefault="00906185">
                      <w:proofErr w:type="spellStart"/>
                      <w:r>
                        <w:rPr>
                          <w:lang w:val="es-ES_tradnl"/>
                        </w:rPr>
                        <w:t>abb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 wp14:anchorId="360DD18B" wp14:editId="047E885A">
                <wp:simplePos x="0" y="0"/>
                <wp:positionH relativeFrom="column">
                  <wp:posOffset>3115310</wp:posOffset>
                </wp:positionH>
                <wp:positionV relativeFrom="paragraph">
                  <wp:posOffset>86360</wp:posOffset>
                </wp:positionV>
                <wp:extent cx="317500" cy="908685"/>
                <wp:effectExtent l="13970" t="12700" r="11430" b="12065"/>
                <wp:wrapNone/>
                <wp:docPr id="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908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77DD3" w14:textId="77777777" w:rsidR="003D37D9" w:rsidRDefault="00906185">
                            <w:proofErr w:type="spellStart"/>
                            <w:r>
                              <w:rPr>
                                <w:lang w:val="es-ES_tradnl"/>
                              </w:rPr>
                              <w:t>xyzxy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DD18B" id="Text Box 27" o:spid="_x0000_s1051" type="#_x0000_t202" style="position:absolute;margin-left:245.3pt;margin-top:6.8pt;width:25pt;height:71.55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">
                <v:textbox>
                  <w:txbxContent>
                    <w:p w14:paraId="2BF77DD3" w14:textId="77777777" w:rsidR="003D37D9" w:rsidRDefault="00906185">
                      <w:proofErr w:type="spellStart"/>
                      <w:r>
                        <w:rPr>
                          <w:lang w:val="es-ES_tradnl"/>
                        </w:rPr>
                        <w:t>xyzxy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4B2C8395" wp14:editId="1A093643">
                <wp:simplePos x="0" y="0"/>
                <wp:positionH relativeFrom="column">
                  <wp:posOffset>3568065</wp:posOffset>
                </wp:positionH>
                <wp:positionV relativeFrom="paragraph">
                  <wp:posOffset>106680</wp:posOffset>
                </wp:positionV>
                <wp:extent cx="291465" cy="649605"/>
                <wp:effectExtent l="9525" t="13970" r="13335" b="12700"/>
                <wp:wrapNone/>
                <wp:docPr id="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DDE49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</w:t>
                            </w:r>
                          </w:p>
                          <w:p w14:paraId="01C55C82" w14:textId="77777777" w:rsidR="003D37D9" w:rsidRDefault="003D37D9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14:paraId="0B7A8D5E" w14:textId="77777777" w:rsidR="003D37D9" w:rsidRDefault="00906185">
                            <w:r>
                              <w:rPr>
                                <w:lang w:val="es-ES_tradnl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C8395" id="Text Box 28" o:spid="_x0000_s1052" type="#_x0000_t202" style="position:absolute;margin-left:280.95pt;margin-top:8.4pt;width:22.95pt;height:51.1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">
                <v:textbox>
                  <w:txbxContent>
                    <w:p w14:paraId="127DDE49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</w:t>
                      </w:r>
                    </w:p>
                    <w:p w14:paraId="01C55C82" w14:textId="77777777" w:rsidR="003D37D9" w:rsidRDefault="003D37D9">
                      <w:pPr>
                        <w:rPr>
                          <w:lang w:val="es-ES_tradnl"/>
                        </w:rPr>
                      </w:pPr>
                    </w:p>
                    <w:p w14:paraId="0B7A8D5E" w14:textId="77777777" w:rsidR="003D37D9" w:rsidRDefault="00906185">
                      <w:r>
                        <w:rPr>
                          <w:lang w:val="es-ES_tradnl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05C0CCEA" wp14:editId="18EED5B4">
                <wp:simplePos x="0" y="0"/>
                <wp:positionH relativeFrom="column">
                  <wp:posOffset>4044950</wp:posOffset>
                </wp:positionH>
                <wp:positionV relativeFrom="paragraph">
                  <wp:posOffset>101600</wp:posOffset>
                </wp:positionV>
                <wp:extent cx="314325" cy="360045"/>
                <wp:effectExtent l="10160" t="8890" r="8890" b="12065"/>
                <wp:wrapNone/>
                <wp:docPr id="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55EA9" w14:textId="77777777" w:rsidR="003D37D9" w:rsidRDefault="00906185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</w:t>
                            </w:r>
                          </w:p>
                          <w:p w14:paraId="032D3976" w14:textId="77777777" w:rsidR="003D37D9" w:rsidRDefault="003D37D9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0CCEA" id="Text Box 29" o:spid="_x0000_s1053" type="#_x0000_t202" style="position:absolute;margin-left:318.5pt;margin-top:8pt;width:24.75pt;height:28.3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">
                <v:textbox>
                  <w:txbxContent>
                    <w:p w14:paraId="20A55EA9" w14:textId="77777777" w:rsidR="003D37D9" w:rsidRDefault="00906185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</w:t>
                      </w:r>
                    </w:p>
                    <w:p w14:paraId="032D3976" w14:textId="77777777" w:rsidR="003D37D9" w:rsidRDefault="003D37D9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58EC2A" w14:textId="77777777" w:rsidR="003D37D9" w:rsidRDefault="003D37D9">
      <w:pPr>
        <w:rPr>
          <w:sz w:val="24"/>
        </w:rPr>
      </w:pPr>
    </w:p>
    <w:p w14:paraId="346910D4" w14:textId="77777777" w:rsidR="003D37D9" w:rsidRDefault="003D37D9">
      <w:pPr>
        <w:rPr>
          <w:sz w:val="24"/>
        </w:rPr>
      </w:pPr>
    </w:p>
    <w:p w14:paraId="3DB75B60" w14:textId="77777777" w:rsidR="003D37D9" w:rsidRDefault="003D37D9">
      <w:pPr>
        <w:pStyle w:val="Ttulo2"/>
      </w:pPr>
    </w:p>
    <w:p w14:paraId="3E393ADB" w14:textId="77777777" w:rsidR="003D37D9" w:rsidRDefault="003D37D9">
      <w:pPr>
        <w:pStyle w:val="Ttulo2"/>
      </w:pPr>
    </w:p>
    <w:p w14:paraId="3493BA40" w14:textId="77777777" w:rsidR="003D37D9" w:rsidRDefault="00906185">
      <w:pPr>
        <w:pStyle w:val="Ttulo2"/>
      </w:pPr>
      <w:r>
        <w:rPr>
          <w:i w:val="0"/>
        </w:rPr>
        <w:t>2.4 OPERANDOS ADICIONALES</w:t>
      </w:r>
      <w:r>
        <w:t>.</w:t>
      </w:r>
    </w:p>
    <w:p w14:paraId="225D0929" w14:textId="77777777" w:rsidR="003D37D9" w:rsidRDefault="00906185">
      <w:pPr>
        <w:pStyle w:val="Ttulo3"/>
        <w:rPr>
          <w:b/>
        </w:rPr>
      </w:pPr>
      <w:r>
        <w:rPr>
          <w:b/>
        </w:rPr>
        <w:t xml:space="preserve">Ampliación </w:t>
      </w:r>
      <w:r>
        <w:rPr>
          <w:rFonts w:ascii="Symbol" w:hAnsi="Symbol"/>
          <w:b/>
        </w:rPr>
        <w:t></w:t>
      </w:r>
      <w:r>
        <w:rPr>
          <w:b/>
        </w:rPr>
        <w:t xml:space="preserve"> </w:t>
      </w:r>
      <w:proofErr w:type="gramStart"/>
      <w:r>
        <w:rPr>
          <w:b/>
        </w:rPr>
        <w:t>( EXTEND</w:t>
      </w:r>
      <w:proofErr w:type="gramEnd"/>
      <w:r>
        <w:rPr>
          <w:b/>
        </w:rPr>
        <w:t xml:space="preserve"> )</w:t>
      </w:r>
    </w:p>
    <w:p w14:paraId="6635308D" w14:textId="77777777" w:rsidR="003D37D9" w:rsidRDefault="003D37D9">
      <w:pPr>
        <w:rPr>
          <w:b/>
        </w:rPr>
      </w:pPr>
    </w:p>
    <w:p w14:paraId="21947614" w14:textId="77777777" w:rsidR="003D37D9" w:rsidRDefault="00906185">
      <w:pPr>
        <w:rPr>
          <w:sz w:val="24"/>
        </w:rPr>
      </w:pPr>
      <w:r>
        <w:tab/>
      </w:r>
      <w:r>
        <w:rPr>
          <w:sz w:val="24"/>
        </w:rPr>
        <w:t>Toma una relación R y crea otra nueva relación con un atributo más que la original y cuyos valores se obtienen evaluando alguna expresión del cálculo escalar.</w:t>
      </w:r>
    </w:p>
    <w:p w14:paraId="5782A379" w14:textId="77777777" w:rsidR="003D37D9" w:rsidRDefault="003D37D9">
      <w:pPr>
        <w:rPr>
          <w:sz w:val="24"/>
        </w:rPr>
      </w:pPr>
    </w:p>
    <w:p w14:paraId="49C63A5D" w14:textId="77777777" w:rsidR="003D37D9" w:rsidRDefault="00906185">
      <w:pPr>
        <w:rPr>
          <w:sz w:val="24"/>
        </w:rPr>
      </w:pPr>
      <w:r>
        <w:rPr>
          <w:sz w:val="24"/>
        </w:rPr>
        <w:tab/>
        <w:t>Ejemplo:</w:t>
      </w:r>
    </w:p>
    <w:p w14:paraId="54B9E0B8" w14:textId="77777777" w:rsidR="003D37D9" w:rsidRDefault="00906185">
      <w:pPr>
        <w:rPr>
          <w:sz w:val="24"/>
        </w:rPr>
      </w:pPr>
      <w:r>
        <w:rPr>
          <w:sz w:val="24"/>
        </w:rPr>
        <w:t xml:space="preserve">                         </w:t>
      </w:r>
    </w:p>
    <w:p w14:paraId="79EED200" w14:textId="77777777" w:rsidR="003D37D9" w:rsidRDefault="0090618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 </w:t>
      </w:r>
      <w:r>
        <w:rPr>
          <w:rFonts w:ascii="Symbol" w:hAnsi="Symbol"/>
          <w:sz w:val="24"/>
        </w:rPr>
        <w:t></w:t>
      </w:r>
      <w:r>
        <w:rPr>
          <w:sz w:val="24"/>
        </w:rPr>
        <w:t xml:space="preserve"> </w:t>
      </w:r>
      <w:proofErr w:type="spellStart"/>
      <w:r>
        <w:rPr>
          <w:sz w:val="24"/>
        </w:rPr>
        <w:t>expresión_cálculo_escalar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nombre</w:t>
      </w:r>
      <w:proofErr w:type="gramEnd"/>
      <w:r>
        <w:rPr>
          <w:sz w:val="24"/>
        </w:rPr>
        <w:t>_atributo</w:t>
      </w:r>
      <w:proofErr w:type="spellEnd"/>
      <w:r>
        <w:rPr>
          <w:sz w:val="24"/>
        </w:rPr>
        <w:t xml:space="preserve"> )</w:t>
      </w:r>
    </w:p>
    <w:p w14:paraId="59FB3E10" w14:textId="77777777" w:rsidR="003D37D9" w:rsidRDefault="0090618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EXTEND R ADD </w:t>
      </w:r>
      <w:proofErr w:type="spellStart"/>
      <w:r>
        <w:rPr>
          <w:sz w:val="24"/>
        </w:rPr>
        <w:t>calculo_escalar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nombre</w:t>
      </w:r>
      <w:proofErr w:type="gramEnd"/>
      <w:r>
        <w:rPr>
          <w:sz w:val="24"/>
        </w:rPr>
        <w:t>_atributo</w:t>
      </w:r>
      <w:proofErr w:type="spellEnd"/>
      <w:r>
        <w:rPr>
          <w:sz w:val="24"/>
        </w:rPr>
        <w:t xml:space="preserve"> )</w:t>
      </w:r>
    </w:p>
    <w:p w14:paraId="1688D397" w14:textId="77777777" w:rsidR="003D37D9" w:rsidRDefault="0090618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EMPLEADOS </w:t>
      </w:r>
      <w:r>
        <w:rPr>
          <w:rFonts w:ascii="Symbol" w:hAnsi="Symbol"/>
          <w:sz w:val="24"/>
        </w:rPr>
        <w:t></w:t>
      </w:r>
      <w:r>
        <w:rPr>
          <w:sz w:val="24"/>
        </w:rPr>
        <w:t xml:space="preserve"> sueldo/</w:t>
      </w:r>
      <w:proofErr w:type="gramStart"/>
      <w:r>
        <w:rPr>
          <w:sz w:val="24"/>
        </w:rPr>
        <w:t>euro  (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sueldo_euros</w:t>
      </w:r>
      <w:proofErr w:type="spellEnd"/>
      <w:r>
        <w:rPr>
          <w:sz w:val="24"/>
        </w:rPr>
        <w:t xml:space="preserve"> )</w:t>
      </w:r>
    </w:p>
    <w:p w14:paraId="1A2A114A" w14:textId="77777777" w:rsidR="003D37D9" w:rsidRDefault="003D37D9">
      <w:pPr>
        <w:rPr>
          <w:sz w:val="24"/>
        </w:rPr>
      </w:pPr>
    </w:p>
    <w:p w14:paraId="5AE5F7A8" w14:textId="77777777" w:rsidR="003D37D9" w:rsidRDefault="00906185">
      <w:pPr>
        <w:rPr>
          <w:sz w:val="24"/>
        </w:rPr>
      </w:pPr>
      <w:r>
        <w:rPr>
          <w:sz w:val="24"/>
        </w:rPr>
        <w:t xml:space="preserve">EJERCICIOS 9 y 10. </w:t>
      </w:r>
    </w:p>
    <w:p w14:paraId="435AD594" w14:textId="77777777" w:rsidR="003D37D9" w:rsidRDefault="003D37D9">
      <w:pPr>
        <w:rPr>
          <w:sz w:val="24"/>
        </w:rPr>
      </w:pPr>
    </w:p>
    <w:p w14:paraId="0EC057AD" w14:textId="77777777" w:rsidR="003D37D9" w:rsidRDefault="00906185">
      <w:pPr>
        <w:pStyle w:val="Ttulo3"/>
        <w:rPr>
          <w:b/>
        </w:rPr>
      </w:pPr>
      <w:r>
        <w:rPr>
          <w:b/>
        </w:rPr>
        <w:t xml:space="preserve">Resumen </w:t>
      </w:r>
      <w:r>
        <w:rPr>
          <w:rFonts w:ascii="Symbol" w:hAnsi="Symbol"/>
          <w:b/>
        </w:rPr>
        <w:t></w:t>
      </w:r>
      <w:r>
        <w:rPr>
          <w:b/>
        </w:rPr>
        <w:t xml:space="preserve"> </w:t>
      </w:r>
      <w:proofErr w:type="gramStart"/>
      <w:r>
        <w:rPr>
          <w:b/>
        </w:rPr>
        <w:t>( Agrupación</w:t>
      </w:r>
      <w:proofErr w:type="gramEnd"/>
      <w:r>
        <w:rPr>
          <w:b/>
        </w:rPr>
        <w:t xml:space="preserve"> “</w:t>
      </w:r>
      <w:proofErr w:type="spellStart"/>
      <w:r>
        <w:rPr>
          <w:b/>
        </w:rPr>
        <w:t>Group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ó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Sumarize</w:t>
      </w:r>
      <w:proofErr w:type="spellEnd"/>
      <w:r>
        <w:rPr>
          <w:b/>
        </w:rPr>
        <w:t>” )</w:t>
      </w:r>
    </w:p>
    <w:p w14:paraId="03F03136" w14:textId="77777777" w:rsidR="003D37D9" w:rsidRDefault="003D37D9">
      <w:pPr>
        <w:rPr>
          <w:b/>
          <w:sz w:val="24"/>
        </w:rPr>
      </w:pPr>
    </w:p>
    <w:p w14:paraId="309CA249" w14:textId="77777777" w:rsidR="003D37D9" w:rsidRDefault="00906185">
      <w:pPr>
        <w:rPr>
          <w:sz w:val="24"/>
        </w:rPr>
      </w:pPr>
      <w:r>
        <w:rPr>
          <w:sz w:val="24"/>
        </w:rPr>
        <w:tab/>
        <w:t xml:space="preserve">Permite incorporar operaciones de agregados </w:t>
      </w:r>
      <w:proofErr w:type="gramStart"/>
      <w:r>
        <w:rPr>
          <w:sz w:val="24"/>
        </w:rPr>
        <w:t>( cuenta</w:t>
      </w:r>
      <w:proofErr w:type="gramEnd"/>
      <w:r>
        <w:rPr>
          <w:sz w:val="24"/>
        </w:rPr>
        <w:t>, suma, promedio, máximo, mínimo, etc. ...) a partir de una relación R y de una lista de sus atributos, obtiene otra relación en cuya cabecera aparecen los atributos de R especificados y un nuevo atributo, con el nombre indicado, siendo los valores de este último el resultado de evaluar la expresión de agregados.</w:t>
      </w:r>
    </w:p>
    <w:p w14:paraId="040A90CE" w14:textId="77777777" w:rsidR="003D37D9" w:rsidRDefault="003D37D9">
      <w:pPr>
        <w:rPr>
          <w:sz w:val="24"/>
        </w:rPr>
      </w:pPr>
    </w:p>
    <w:p w14:paraId="2461F0DA" w14:textId="7B065B1C" w:rsidR="003D37D9" w:rsidRDefault="0090618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lista</w:t>
      </w:r>
      <w:proofErr w:type="gramEnd"/>
      <w:r>
        <w:rPr>
          <w:sz w:val="24"/>
        </w:rPr>
        <w:t>_atributos</w:t>
      </w:r>
      <w:proofErr w:type="spellEnd"/>
      <w:r>
        <w:rPr>
          <w:sz w:val="24"/>
        </w:rPr>
        <w:t xml:space="preserve"> ) </w:t>
      </w:r>
      <w:r>
        <w:rPr>
          <w:rFonts w:ascii="Symbol" w:hAnsi="Symbol"/>
          <w:sz w:val="24"/>
        </w:rPr>
        <w:t></w:t>
      </w:r>
      <w:r>
        <w:rPr>
          <w:sz w:val="24"/>
        </w:rPr>
        <w:t xml:space="preserve"> </w:t>
      </w:r>
      <w:proofErr w:type="spellStart"/>
      <w:r>
        <w:rPr>
          <w:sz w:val="24"/>
          <w:vertAlign w:val="subscript"/>
        </w:rPr>
        <w:t>calculo_agregados</w:t>
      </w:r>
      <w:proofErr w:type="spellEnd"/>
      <w:r>
        <w:rPr>
          <w:sz w:val="24"/>
        </w:rPr>
        <w:t xml:space="preserve"> ( </w:t>
      </w:r>
      <w:proofErr w:type="spellStart"/>
      <w:r>
        <w:rPr>
          <w:sz w:val="24"/>
        </w:rPr>
        <w:t>nombre_atributo</w:t>
      </w:r>
      <w:proofErr w:type="spellEnd"/>
      <w:r>
        <w:rPr>
          <w:sz w:val="24"/>
        </w:rPr>
        <w:t xml:space="preserve"> )</w:t>
      </w:r>
      <w:r w:rsidR="000A71CB">
        <w:rPr>
          <w:sz w:val="24"/>
        </w:rPr>
        <w:t xml:space="preserve"> (</w:t>
      </w:r>
      <w:proofErr w:type="spellStart"/>
      <w:r w:rsidR="000A71CB">
        <w:rPr>
          <w:sz w:val="24"/>
        </w:rPr>
        <w:t>nuevo_nombre</w:t>
      </w:r>
      <w:proofErr w:type="spellEnd"/>
      <w:r w:rsidR="000A71CB">
        <w:rPr>
          <w:sz w:val="24"/>
        </w:rPr>
        <w:t>)</w:t>
      </w:r>
      <w:r>
        <w:rPr>
          <w:sz w:val="24"/>
        </w:rPr>
        <w:t>,</w:t>
      </w:r>
    </w:p>
    <w:p w14:paraId="5C618FA5" w14:textId="3AFC79E5" w:rsidR="003D37D9" w:rsidRDefault="00906185">
      <w:pPr>
        <w:ind w:left="2832"/>
        <w:rPr>
          <w:sz w:val="24"/>
        </w:rPr>
      </w:pPr>
      <w:r>
        <w:rPr>
          <w:sz w:val="24"/>
        </w:rPr>
        <w:t xml:space="preserve">          </w:t>
      </w:r>
      <w:proofErr w:type="spellStart"/>
      <w:r>
        <w:rPr>
          <w:sz w:val="24"/>
          <w:vertAlign w:val="subscript"/>
        </w:rPr>
        <w:t>calculo_agregados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nombre</w:t>
      </w:r>
      <w:proofErr w:type="gramEnd"/>
      <w:r>
        <w:rPr>
          <w:sz w:val="24"/>
        </w:rPr>
        <w:t>_atributo</w:t>
      </w:r>
      <w:proofErr w:type="spellEnd"/>
      <w:r>
        <w:rPr>
          <w:sz w:val="24"/>
        </w:rPr>
        <w:t xml:space="preserve"> )</w:t>
      </w:r>
      <w:r w:rsidR="000A71CB">
        <w:rPr>
          <w:sz w:val="24"/>
        </w:rPr>
        <w:t xml:space="preserve"> (</w:t>
      </w:r>
      <w:proofErr w:type="spellStart"/>
      <w:r w:rsidR="000A71CB">
        <w:rPr>
          <w:sz w:val="24"/>
        </w:rPr>
        <w:t>nuevo_nombre</w:t>
      </w:r>
      <w:bookmarkStart w:id="0" w:name="_GoBack"/>
      <w:bookmarkEnd w:id="0"/>
      <w:proofErr w:type="spellEnd"/>
      <w:r w:rsidR="000A71CB">
        <w:rPr>
          <w:sz w:val="24"/>
        </w:rPr>
        <w:t>)</w:t>
      </w:r>
      <w:r>
        <w:rPr>
          <w:sz w:val="24"/>
        </w:rPr>
        <w:t xml:space="preserve"> ...</w:t>
      </w:r>
    </w:p>
    <w:p w14:paraId="25D08C7A" w14:textId="77777777" w:rsidR="003D37D9" w:rsidRDefault="003D37D9">
      <w:pPr>
        <w:rPr>
          <w:sz w:val="24"/>
        </w:rPr>
      </w:pPr>
    </w:p>
    <w:p w14:paraId="4CA9EE80" w14:textId="77777777" w:rsidR="003D37D9" w:rsidRDefault="00906185">
      <w:pPr>
        <w:rPr>
          <w:sz w:val="24"/>
        </w:rPr>
      </w:pPr>
      <w:r>
        <w:rPr>
          <w:sz w:val="24"/>
        </w:rPr>
        <w:tab/>
        <w:t>Las operaciones que se pueden hacer son las siguientes:</w:t>
      </w:r>
    </w:p>
    <w:p w14:paraId="2E2F7799" w14:textId="77777777" w:rsidR="003D37D9" w:rsidRDefault="003D37D9">
      <w:pPr>
        <w:rPr>
          <w:sz w:val="24"/>
        </w:rPr>
      </w:pPr>
    </w:p>
    <w:p w14:paraId="6E0BECEA" w14:textId="77777777" w:rsidR="003D37D9" w:rsidRDefault="00906185">
      <w:pPr>
        <w:numPr>
          <w:ilvl w:val="0"/>
          <w:numId w:val="13"/>
        </w:numPr>
        <w:tabs>
          <w:tab w:val="left" w:pos="1065"/>
        </w:tabs>
        <w:ind w:left="1065"/>
        <w:rPr>
          <w:sz w:val="24"/>
        </w:rPr>
      </w:pPr>
      <w:r>
        <w:rPr>
          <w:sz w:val="24"/>
        </w:rPr>
        <w:t xml:space="preserve">SUMA </w:t>
      </w:r>
      <w:proofErr w:type="gramStart"/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 SUM</w:t>
      </w:r>
      <w:proofErr w:type="gramEnd"/>
    </w:p>
    <w:p w14:paraId="5A8CC005" w14:textId="77777777" w:rsidR="003D37D9" w:rsidRDefault="00906185">
      <w:pPr>
        <w:numPr>
          <w:ilvl w:val="0"/>
          <w:numId w:val="13"/>
        </w:numPr>
        <w:tabs>
          <w:tab w:val="left" w:pos="1065"/>
        </w:tabs>
        <w:ind w:left="1065"/>
        <w:rPr>
          <w:sz w:val="24"/>
        </w:rPr>
      </w:pPr>
      <w:proofErr w:type="gramStart"/>
      <w:r>
        <w:rPr>
          <w:sz w:val="24"/>
        </w:rPr>
        <w:t xml:space="preserve">CONTADOR  </w:t>
      </w:r>
      <w:r>
        <w:rPr>
          <w:rFonts w:ascii="Wingdings" w:hAnsi="Wingdings"/>
          <w:sz w:val="24"/>
        </w:rPr>
        <w:t></w:t>
      </w:r>
      <w:proofErr w:type="gramEnd"/>
      <w:r>
        <w:rPr>
          <w:sz w:val="24"/>
        </w:rPr>
        <w:t xml:space="preserve">  COUNT</w:t>
      </w:r>
    </w:p>
    <w:p w14:paraId="64AF7920" w14:textId="77777777" w:rsidR="003D37D9" w:rsidRDefault="00906185">
      <w:pPr>
        <w:numPr>
          <w:ilvl w:val="0"/>
          <w:numId w:val="13"/>
        </w:numPr>
        <w:tabs>
          <w:tab w:val="left" w:pos="1065"/>
        </w:tabs>
        <w:ind w:left="1065"/>
        <w:rPr>
          <w:sz w:val="24"/>
        </w:rPr>
      </w:pPr>
      <w:proofErr w:type="gramStart"/>
      <w:r>
        <w:rPr>
          <w:sz w:val="24"/>
        </w:rPr>
        <w:lastRenderedPageBreak/>
        <w:t xml:space="preserve">MEDIA  </w:t>
      </w:r>
      <w:r>
        <w:rPr>
          <w:rFonts w:ascii="Wingdings" w:hAnsi="Wingdings"/>
          <w:sz w:val="24"/>
        </w:rPr>
        <w:t></w:t>
      </w:r>
      <w:proofErr w:type="gramEnd"/>
      <w:r>
        <w:rPr>
          <w:sz w:val="24"/>
        </w:rPr>
        <w:t xml:space="preserve">  AVG (</w:t>
      </w:r>
      <w:proofErr w:type="spellStart"/>
      <w:r>
        <w:rPr>
          <w:sz w:val="24"/>
        </w:rPr>
        <w:t>Average</w:t>
      </w:r>
      <w:proofErr w:type="spellEnd"/>
      <w:r>
        <w:rPr>
          <w:sz w:val="24"/>
        </w:rPr>
        <w:t>)</w:t>
      </w:r>
    </w:p>
    <w:p w14:paraId="3AC69D63" w14:textId="77777777" w:rsidR="003D37D9" w:rsidRDefault="00906185">
      <w:pPr>
        <w:numPr>
          <w:ilvl w:val="0"/>
          <w:numId w:val="13"/>
        </w:numPr>
        <w:tabs>
          <w:tab w:val="left" w:pos="1065"/>
        </w:tabs>
        <w:ind w:left="1065"/>
        <w:rPr>
          <w:sz w:val="24"/>
        </w:rPr>
      </w:pPr>
      <w:proofErr w:type="gramStart"/>
      <w:r>
        <w:rPr>
          <w:sz w:val="24"/>
        </w:rPr>
        <w:t xml:space="preserve">MÁXIMO  </w:t>
      </w:r>
      <w:r>
        <w:rPr>
          <w:rFonts w:ascii="Wingdings" w:hAnsi="Wingdings"/>
          <w:sz w:val="24"/>
        </w:rPr>
        <w:t></w:t>
      </w:r>
      <w:proofErr w:type="gramEnd"/>
      <w:r>
        <w:rPr>
          <w:sz w:val="24"/>
        </w:rPr>
        <w:t xml:space="preserve">  MAX</w:t>
      </w:r>
    </w:p>
    <w:p w14:paraId="7090B3DB" w14:textId="77777777" w:rsidR="003D37D9" w:rsidRDefault="00906185">
      <w:pPr>
        <w:numPr>
          <w:ilvl w:val="0"/>
          <w:numId w:val="13"/>
        </w:numPr>
        <w:tabs>
          <w:tab w:val="left" w:pos="1065"/>
        </w:tabs>
        <w:ind w:left="1065"/>
        <w:rPr>
          <w:sz w:val="24"/>
        </w:rPr>
      </w:pPr>
      <w:proofErr w:type="gramStart"/>
      <w:r>
        <w:rPr>
          <w:sz w:val="24"/>
        </w:rPr>
        <w:t xml:space="preserve">MINIMO  </w:t>
      </w:r>
      <w:r>
        <w:rPr>
          <w:rFonts w:ascii="Wingdings" w:hAnsi="Wingdings"/>
          <w:sz w:val="24"/>
        </w:rPr>
        <w:t></w:t>
      </w:r>
      <w:proofErr w:type="gramEnd"/>
      <w:r>
        <w:rPr>
          <w:sz w:val="24"/>
        </w:rPr>
        <w:t xml:space="preserve">  MIN</w:t>
      </w:r>
    </w:p>
    <w:p w14:paraId="7A50D10A" w14:textId="77777777" w:rsidR="003D37D9" w:rsidRDefault="003D37D9">
      <w:pPr>
        <w:rPr>
          <w:sz w:val="24"/>
        </w:rPr>
      </w:pPr>
    </w:p>
    <w:p w14:paraId="09706FD6" w14:textId="77777777" w:rsidR="003D37D9" w:rsidRDefault="00906185">
      <w:pPr>
        <w:ind w:firstLine="705"/>
        <w:rPr>
          <w:sz w:val="24"/>
        </w:rPr>
      </w:pPr>
      <w:r>
        <w:rPr>
          <w:sz w:val="24"/>
        </w:rPr>
        <w:t xml:space="preserve">Este operador permite realizar con la misma sentencia varias operaciones, </w:t>
      </w:r>
      <w:proofErr w:type="spellStart"/>
      <w:r>
        <w:rPr>
          <w:sz w:val="24"/>
        </w:rPr>
        <w:t>p.e</w:t>
      </w:r>
      <w:proofErr w:type="spellEnd"/>
      <w:r>
        <w:rPr>
          <w:sz w:val="24"/>
        </w:rPr>
        <w:t>. sumar y contar a la vez.</w:t>
      </w:r>
    </w:p>
    <w:p w14:paraId="397F1A51" w14:textId="77777777" w:rsidR="003D37D9" w:rsidRDefault="00906185">
      <w:pPr>
        <w:rPr>
          <w:sz w:val="24"/>
        </w:rPr>
      </w:pPr>
      <w:r>
        <w:rPr>
          <w:sz w:val="24"/>
        </w:rPr>
        <w:tab/>
        <w:t>Si la nueva relación no lleva ningún atributo de R (</w:t>
      </w:r>
      <w:proofErr w:type="spellStart"/>
      <w:r>
        <w:rPr>
          <w:sz w:val="24"/>
        </w:rPr>
        <w:t>e.d</w:t>
      </w:r>
      <w:proofErr w:type="spellEnd"/>
      <w:r>
        <w:rPr>
          <w:sz w:val="24"/>
        </w:rPr>
        <w:t xml:space="preserve">. sólo los </w:t>
      </w:r>
      <w:proofErr w:type="gramStart"/>
      <w:r>
        <w:rPr>
          <w:sz w:val="24"/>
        </w:rPr>
        <w:t>calculados )</w:t>
      </w:r>
      <w:proofErr w:type="gramEnd"/>
      <w:r>
        <w:rPr>
          <w:sz w:val="24"/>
        </w:rPr>
        <w:t xml:space="preserve"> la sintaxis es: R ( ) </w:t>
      </w:r>
      <w:r>
        <w:rPr>
          <w:rFonts w:ascii="Symbol" w:hAnsi="Symbol"/>
          <w:sz w:val="24"/>
        </w:rPr>
        <w:t></w:t>
      </w:r>
      <w:r>
        <w:rPr>
          <w:sz w:val="24"/>
        </w:rPr>
        <w:t xml:space="preserve"> </w:t>
      </w:r>
      <w:proofErr w:type="spellStart"/>
      <w:r>
        <w:rPr>
          <w:sz w:val="24"/>
        </w:rPr>
        <w:t>calculo_agregados</w:t>
      </w:r>
      <w:proofErr w:type="spellEnd"/>
      <w:r>
        <w:rPr>
          <w:sz w:val="24"/>
        </w:rPr>
        <w:t xml:space="preserve"> ( </w:t>
      </w:r>
      <w:proofErr w:type="spellStart"/>
      <w:r>
        <w:rPr>
          <w:sz w:val="24"/>
        </w:rPr>
        <w:t>nombre_atributo</w:t>
      </w:r>
      <w:proofErr w:type="spellEnd"/>
      <w:r>
        <w:rPr>
          <w:sz w:val="24"/>
        </w:rPr>
        <w:t xml:space="preserve"> ), ... </w:t>
      </w:r>
    </w:p>
    <w:p w14:paraId="5C216A65" w14:textId="77777777" w:rsidR="003D37D9" w:rsidRDefault="003D37D9">
      <w:pPr>
        <w:rPr>
          <w:sz w:val="24"/>
        </w:rPr>
      </w:pPr>
    </w:p>
    <w:p w14:paraId="08FB7DC9" w14:textId="77777777" w:rsidR="003D37D9" w:rsidRDefault="00906185">
      <w:pPr>
        <w:rPr>
          <w:sz w:val="24"/>
        </w:rPr>
      </w:pPr>
      <w:r>
        <w:rPr>
          <w:sz w:val="24"/>
        </w:rPr>
        <w:t>EJERCICIOS11, 12, 13, 4, 15, 16 y 17.</w:t>
      </w:r>
    </w:p>
    <w:p w14:paraId="33153A5F" w14:textId="77777777" w:rsidR="003D37D9" w:rsidRDefault="003D37D9">
      <w:pPr>
        <w:rPr>
          <w:sz w:val="24"/>
        </w:rPr>
      </w:pPr>
    </w:p>
    <w:p w14:paraId="506D2ABF" w14:textId="77777777" w:rsidR="003D37D9" w:rsidRDefault="00906185">
      <w:pPr>
        <w:pStyle w:val="Ttulo3"/>
        <w:rPr>
          <w:b/>
        </w:rPr>
      </w:pPr>
      <w:r>
        <w:rPr>
          <w:b/>
        </w:rPr>
        <w:t>Asignación Relacional</w:t>
      </w:r>
    </w:p>
    <w:p w14:paraId="070DD23C" w14:textId="77777777" w:rsidR="003D37D9" w:rsidRDefault="003D37D9">
      <w:pPr>
        <w:rPr>
          <w:b/>
          <w:sz w:val="24"/>
        </w:rPr>
      </w:pPr>
    </w:p>
    <w:p w14:paraId="3846EA0A" w14:textId="77777777" w:rsidR="003D37D9" w:rsidRDefault="00906185">
      <w:pPr>
        <w:rPr>
          <w:sz w:val="24"/>
        </w:rPr>
      </w:pPr>
      <w:r>
        <w:rPr>
          <w:sz w:val="24"/>
        </w:rPr>
        <w:tab/>
        <w:t>El objetivo de esta operación es asignar, mediante una etiqueta el valor de alguna expresión algebraica. Es útil en consultas que requieren una expresión algebraica extensa.</w:t>
      </w:r>
    </w:p>
    <w:p w14:paraId="138D5BD9" w14:textId="77777777" w:rsidR="003D37D9" w:rsidRDefault="003D37D9">
      <w:pPr>
        <w:rPr>
          <w:sz w:val="24"/>
        </w:rPr>
      </w:pPr>
    </w:p>
    <w:p w14:paraId="310961FC" w14:textId="77777777" w:rsidR="003D37D9" w:rsidRDefault="00906185">
      <w:pPr>
        <w:rPr>
          <w:sz w:val="24"/>
        </w:rPr>
      </w:pPr>
      <w:r>
        <w:rPr>
          <w:sz w:val="24"/>
        </w:rPr>
        <w:tab/>
        <w:t xml:space="preserve">Etiqueta </w:t>
      </w:r>
      <w:r>
        <w:rPr>
          <w:rFonts w:ascii="Wingdings" w:hAnsi="Wingdings"/>
          <w:sz w:val="24"/>
        </w:rPr>
        <w:t></w:t>
      </w:r>
      <w:r>
        <w:rPr>
          <w:sz w:val="24"/>
        </w:rPr>
        <w:t xml:space="preserve"> Expresión algebraica</w:t>
      </w:r>
    </w:p>
    <w:p w14:paraId="5000C555" w14:textId="77777777" w:rsidR="003D37D9" w:rsidRDefault="003D37D9">
      <w:pPr>
        <w:rPr>
          <w:sz w:val="24"/>
        </w:rPr>
      </w:pPr>
    </w:p>
    <w:p w14:paraId="489F1DFA" w14:textId="77777777" w:rsidR="003D37D9" w:rsidRDefault="00906185">
      <w:pPr>
        <w:rPr>
          <w:sz w:val="24"/>
        </w:rPr>
      </w:pPr>
      <w:r>
        <w:rPr>
          <w:sz w:val="24"/>
        </w:rPr>
        <w:t>EJERCICIOS 18, 19, 20 y 21.</w:t>
      </w:r>
    </w:p>
    <w:p w14:paraId="1B4DE055" w14:textId="77777777" w:rsidR="003D37D9" w:rsidRDefault="003D37D9">
      <w:pPr>
        <w:rPr>
          <w:sz w:val="24"/>
        </w:rPr>
      </w:pPr>
    </w:p>
    <w:p w14:paraId="15A3CE8F" w14:textId="77777777" w:rsidR="003D37D9" w:rsidRDefault="00906185">
      <w:pPr>
        <w:rPr>
          <w:sz w:val="24"/>
        </w:rPr>
      </w:pPr>
      <w:r>
        <w:rPr>
          <w:sz w:val="24"/>
        </w:rPr>
        <w:t>Terminar todos los ejercicios de la hoja.</w:t>
      </w:r>
    </w:p>
    <w:p w14:paraId="483807D6" w14:textId="77777777" w:rsidR="003D37D9" w:rsidRDefault="003D37D9">
      <w:pPr>
        <w:rPr>
          <w:sz w:val="24"/>
        </w:rPr>
      </w:pPr>
    </w:p>
    <w:p w14:paraId="289165F3" w14:textId="77777777" w:rsidR="003D37D9" w:rsidRDefault="003D37D9">
      <w:pPr>
        <w:rPr>
          <w:sz w:val="24"/>
        </w:rPr>
      </w:pPr>
    </w:p>
    <w:p w14:paraId="6D00E082" w14:textId="77777777" w:rsidR="003D37D9" w:rsidRDefault="003D37D9">
      <w:pPr>
        <w:rPr>
          <w:sz w:val="24"/>
        </w:rPr>
      </w:pPr>
    </w:p>
    <w:p w14:paraId="55B1D522" w14:textId="77777777" w:rsidR="003D37D9" w:rsidRDefault="003D37D9">
      <w:pPr>
        <w:rPr>
          <w:sz w:val="24"/>
        </w:rPr>
      </w:pPr>
    </w:p>
    <w:p w14:paraId="224A6793" w14:textId="77777777" w:rsidR="003D37D9" w:rsidRDefault="003D37D9">
      <w:pPr>
        <w:rPr>
          <w:sz w:val="24"/>
        </w:rPr>
      </w:pPr>
    </w:p>
    <w:p w14:paraId="1B742D4C" w14:textId="77777777" w:rsidR="003D37D9" w:rsidRDefault="003D37D9">
      <w:pPr>
        <w:rPr>
          <w:sz w:val="24"/>
        </w:rPr>
      </w:pPr>
    </w:p>
    <w:p w14:paraId="52FA8D9B" w14:textId="77777777" w:rsidR="003D37D9" w:rsidRDefault="003D37D9">
      <w:pPr>
        <w:rPr>
          <w:sz w:val="24"/>
        </w:rPr>
      </w:pPr>
    </w:p>
    <w:p w14:paraId="71175AB5" w14:textId="77777777" w:rsidR="003D37D9" w:rsidRDefault="003D37D9">
      <w:pPr>
        <w:rPr>
          <w:sz w:val="24"/>
        </w:rPr>
      </w:pPr>
    </w:p>
    <w:p w14:paraId="27FFC512" w14:textId="77777777" w:rsidR="003D37D9" w:rsidRDefault="003D37D9">
      <w:pPr>
        <w:rPr>
          <w:sz w:val="24"/>
        </w:rPr>
      </w:pPr>
    </w:p>
    <w:p w14:paraId="1A380BFF" w14:textId="77777777" w:rsidR="003D37D9" w:rsidRDefault="00906185">
      <w:r>
        <w:rPr>
          <w:sz w:val="24"/>
        </w:rPr>
        <w:t xml:space="preserve"> </w:t>
      </w:r>
    </w:p>
    <w:p w14:paraId="733101E9" w14:textId="77777777" w:rsidR="003D37D9" w:rsidRDefault="003D37D9">
      <w:pPr>
        <w:pStyle w:val="Ttulo3"/>
      </w:pPr>
    </w:p>
    <w:sectPr w:rsidR="003D37D9">
      <w:headerReference w:type="default" r:id="rId9"/>
      <w:headerReference w:type="firs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022AF" w14:textId="77777777" w:rsidR="003D37D9" w:rsidRDefault="00906185">
      <w:r>
        <w:separator/>
      </w:r>
    </w:p>
  </w:endnote>
  <w:endnote w:type="continuationSeparator" w:id="0">
    <w:p w14:paraId="1806779A" w14:textId="77777777" w:rsidR="003D37D9" w:rsidRDefault="00906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1E20E" w14:textId="77777777" w:rsidR="003D37D9" w:rsidRDefault="00906185">
      <w:r>
        <w:separator/>
      </w:r>
    </w:p>
  </w:footnote>
  <w:footnote w:type="continuationSeparator" w:id="0">
    <w:p w14:paraId="62D409EF" w14:textId="77777777" w:rsidR="003D37D9" w:rsidRDefault="00906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C6C2A" w14:textId="77777777" w:rsidR="003D37D9" w:rsidRDefault="00906185">
    <w:pPr>
      <w:pStyle w:val="Encabezado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10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45ED3" w14:textId="77777777" w:rsidR="003D37D9" w:rsidRDefault="003D37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</w:rPr>
    </w:lvl>
    <w:lvl w:ilvl="2">
      <w:start w:val="1"/>
      <w:numFmt w:val="decimal"/>
      <w:lvlText w:val="%3)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00000006"/>
    <w:multiLevelType w:val="singleLevel"/>
    <w:tmpl w:val="00000006"/>
    <w:name w:val="WW8Num11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Liberation Serif" w:hAnsi="Liberation Serif" w:hint="default"/>
      </w:rPr>
    </w:lvl>
  </w:abstractNum>
  <w:abstractNum w:abstractNumId="6" w15:restartNumberingAfterBreak="0">
    <w:nsid w:val="00000007"/>
    <w:multiLevelType w:val="singleLevel"/>
    <w:tmpl w:val="00000007"/>
    <w:name w:val="WW8Num23"/>
    <w:lvl w:ilvl="0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</w:rPr>
    </w:lvl>
  </w:abstractNum>
  <w:abstractNum w:abstractNumId="7" w15:restartNumberingAfterBreak="0">
    <w:nsid w:val="00000008"/>
    <w:multiLevelType w:val="singleLevel"/>
    <w:tmpl w:val="00000008"/>
    <w:name w:val="WW8Num2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9"/>
    <w:multiLevelType w:val="singleLevel"/>
    <w:tmpl w:val="00000009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00000A"/>
    <w:multiLevelType w:val="singleLevel"/>
    <w:tmpl w:val="0000000A"/>
    <w:name w:val="WW8Num3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</w:rPr>
    </w:lvl>
  </w:abstractNum>
  <w:abstractNum w:abstractNumId="10" w15:restartNumberingAfterBreak="0">
    <w:nsid w:val="0000000B"/>
    <w:multiLevelType w:val="singleLevel"/>
    <w:tmpl w:val="0000000B"/>
    <w:name w:val="WW8Num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000000C"/>
    <w:multiLevelType w:val="singleLevel"/>
    <w:tmpl w:val="0000000C"/>
    <w:name w:val="WW8Num47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Liberation Serif" w:hAnsi="Liberation Serif" w:hint="default"/>
        <w:sz w:val="24"/>
        <w:vertAlign w:val="subscript"/>
        <w:lang w:val="en-GB"/>
      </w:rPr>
    </w:lvl>
  </w:abstractNum>
  <w:abstractNum w:abstractNumId="12" w15:restartNumberingAfterBreak="0">
    <w:nsid w:val="0000000D"/>
    <w:multiLevelType w:val="singleLevel"/>
    <w:tmpl w:val="0000000D"/>
    <w:name w:val="WW8Num5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85"/>
    <w:rsid w:val="000A71CB"/>
    <w:rsid w:val="003C06F6"/>
    <w:rsid w:val="003D37D9"/>
    <w:rsid w:val="003F3BA2"/>
    <w:rsid w:val="0090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5F685AD1"/>
  <w15:chartTrackingRefBased/>
  <w15:docId w15:val="{996A949B-5F8A-411A-A4D4-2C1557DB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2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1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right"/>
      <w:outlineLvl w:val="6"/>
    </w:pPr>
    <w:rPr>
      <w:b/>
      <w:sz w:val="16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b/>
      <w:sz w:val="24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Symbol" w:hAnsi="Symbol" w:cs="Symbol" w:hint="default"/>
    </w:rPr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5z0">
    <w:name w:val="WW8Num25z0"/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30z0">
    <w:name w:val="WW8Num30z0"/>
  </w:style>
  <w:style w:type="character" w:customStyle="1" w:styleId="WW8Num31z0">
    <w:name w:val="WW8Num31z0"/>
    <w:rPr>
      <w:rFonts w:ascii="Symbol" w:hAnsi="Symbol" w:cs="Symbol" w:hint="default"/>
      <w:sz w:val="24"/>
    </w:rPr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5z0">
    <w:name w:val="WW8Num35z0"/>
    <w:rPr>
      <w:rFonts w:ascii="Symbol" w:hAnsi="Symbol" w:cs="Symbol" w:hint="default"/>
    </w:rPr>
  </w:style>
  <w:style w:type="character" w:customStyle="1" w:styleId="WW8Num36z0">
    <w:name w:val="WW8Num36z0"/>
    <w:rPr>
      <w:rFonts w:ascii="Symbol" w:hAnsi="Symbol" w:cs="Symbol" w:hint="default"/>
    </w:rPr>
  </w:style>
  <w:style w:type="character" w:customStyle="1" w:styleId="WW8Num37z0">
    <w:name w:val="WW8Num37z0"/>
    <w:rPr>
      <w:rFonts w:hint="default"/>
    </w:rPr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9z0">
    <w:name w:val="WW8Num39z0"/>
  </w:style>
  <w:style w:type="character" w:customStyle="1" w:styleId="WW8Num40z0">
    <w:name w:val="WW8Num40z0"/>
    <w:rPr>
      <w:rFonts w:hint="default"/>
    </w:rPr>
  </w:style>
  <w:style w:type="character" w:customStyle="1" w:styleId="WW8Num41z0">
    <w:name w:val="WW8Num41z0"/>
  </w:style>
  <w:style w:type="character" w:customStyle="1" w:styleId="WW8Num42z0">
    <w:name w:val="WW8Num42z0"/>
    <w:rPr>
      <w:rFonts w:hint="default"/>
    </w:rPr>
  </w:style>
  <w:style w:type="character" w:customStyle="1" w:styleId="WW8Num43z0">
    <w:name w:val="WW8Num43z0"/>
  </w:style>
  <w:style w:type="character" w:customStyle="1" w:styleId="WW8Num44z0">
    <w:name w:val="WW8Num44z0"/>
  </w:style>
  <w:style w:type="character" w:customStyle="1" w:styleId="WW8Num45z0">
    <w:name w:val="WW8Num45z0"/>
    <w:rPr>
      <w:rFonts w:ascii="Symbol" w:hAnsi="Symbol" w:cs="Symbol" w:hint="default"/>
    </w:rPr>
  </w:style>
  <w:style w:type="character" w:customStyle="1" w:styleId="WW8Num46z0">
    <w:name w:val="WW8Num46z0"/>
  </w:style>
  <w:style w:type="character" w:customStyle="1" w:styleId="WW8Num47z0">
    <w:name w:val="WW8Num47z0"/>
    <w:rPr>
      <w:rFonts w:hint="default"/>
      <w:sz w:val="24"/>
      <w:vertAlign w:val="subscript"/>
      <w:lang w:val="en-GB"/>
    </w:rPr>
  </w:style>
  <w:style w:type="character" w:customStyle="1" w:styleId="WW8Num48z0">
    <w:name w:val="WW8Num48z0"/>
  </w:style>
  <w:style w:type="character" w:customStyle="1" w:styleId="WW8Num49z0">
    <w:name w:val="WW8Num49z0"/>
    <w:rPr>
      <w:rFonts w:ascii="Symbol" w:hAnsi="Symbol" w:cs="Symbol" w:hint="default"/>
    </w:rPr>
  </w:style>
  <w:style w:type="character" w:customStyle="1" w:styleId="WW8Num49z1">
    <w:name w:val="WW8Num49z1"/>
    <w:rPr>
      <w:rFonts w:ascii="Courier New" w:hAnsi="Courier New" w:cs="Courier New" w:hint="default"/>
    </w:rPr>
  </w:style>
  <w:style w:type="character" w:customStyle="1" w:styleId="WW8Num49z2">
    <w:name w:val="WW8Num49z2"/>
    <w:rPr>
      <w:rFonts w:ascii="Wingdings" w:hAnsi="Wingdings" w:cs="Wingdings" w:hint="default"/>
    </w:rPr>
  </w:style>
  <w:style w:type="character" w:customStyle="1" w:styleId="WW8Num50z0">
    <w:name w:val="WW8Num50z0"/>
  </w:style>
  <w:style w:type="character" w:customStyle="1" w:styleId="WW8Num51z0">
    <w:name w:val="WW8Num51z0"/>
    <w:rPr>
      <w:rFonts w:ascii="Symbol" w:hAnsi="Symbol" w:cs="Symbol" w:hint="default"/>
      <w:sz w:val="24"/>
    </w:rPr>
  </w:style>
  <w:style w:type="character" w:customStyle="1" w:styleId="WW8Num52z0">
    <w:name w:val="WW8Num52z0"/>
  </w:style>
  <w:style w:type="character" w:customStyle="1" w:styleId="WW8Num53z0">
    <w:name w:val="WW8Num53z0"/>
  </w:style>
  <w:style w:type="character" w:customStyle="1" w:styleId="WW8Num54z0">
    <w:name w:val="WW8Num54z0"/>
    <w:rPr>
      <w:rFonts w:hint="default"/>
    </w:rPr>
  </w:style>
  <w:style w:type="character" w:customStyle="1" w:styleId="WW8Num55z0">
    <w:name w:val="WW8Num55z0"/>
    <w:rPr>
      <w:rFonts w:hint="default"/>
    </w:rPr>
  </w:style>
  <w:style w:type="character" w:customStyle="1" w:styleId="WW8Num55z1">
    <w:name w:val="WW8Num55z1"/>
  </w:style>
  <w:style w:type="character" w:customStyle="1" w:styleId="WW8Num55z2">
    <w:name w:val="WW8Num55z2"/>
  </w:style>
  <w:style w:type="character" w:customStyle="1" w:styleId="WW8Num55z3">
    <w:name w:val="WW8Num55z3"/>
  </w:style>
  <w:style w:type="character" w:customStyle="1" w:styleId="WW8Num55z4">
    <w:name w:val="WW8Num55z4"/>
  </w:style>
  <w:style w:type="character" w:customStyle="1" w:styleId="WW8Num55z5">
    <w:name w:val="WW8Num55z5"/>
  </w:style>
  <w:style w:type="character" w:customStyle="1" w:styleId="WW8Num55z6">
    <w:name w:val="WW8Num55z6"/>
  </w:style>
  <w:style w:type="character" w:customStyle="1" w:styleId="WW8Num55z7">
    <w:name w:val="WW8Num55z7"/>
  </w:style>
  <w:style w:type="character" w:customStyle="1" w:styleId="WW8Num55z8">
    <w:name w:val="WW8Num55z8"/>
  </w:style>
  <w:style w:type="character" w:customStyle="1" w:styleId="WW8Num56z0">
    <w:name w:val="WW8Num56z0"/>
  </w:style>
  <w:style w:type="character" w:customStyle="1" w:styleId="Fuentedeprrafopredeter1">
    <w:name w:val="Fuente de párrafo predeter.1"/>
  </w:style>
  <w:style w:type="character" w:customStyle="1" w:styleId="Refdecomentario1">
    <w:name w:val="Ref. de comentario1"/>
    <w:basedOn w:val="Fuentedeprrafopredeter1"/>
    <w:rPr>
      <w:sz w:val="16"/>
    </w:rPr>
  </w:style>
  <w:style w:type="character" w:customStyle="1" w:styleId="Caracteresdenotaalpie">
    <w:name w:val="Caracteres de nota al pie"/>
    <w:basedOn w:val="Fuentedeprrafopredeter1"/>
    <w:rPr>
      <w:vertAlign w:val="superscript"/>
    </w:rPr>
  </w:style>
  <w:style w:type="character" w:styleId="Nmerodepgina">
    <w:name w:val="page number"/>
    <w:basedOn w:val="Fuentedeprrafopredeter1"/>
  </w:style>
  <w:style w:type="character" w:customStyle="1" w:styleId="Caracteresdenotafinal">
    <w:name w:val="Caracteres de nota final"/>
    <w:basedOn w:val="Fuentedeprrafopredeter1"/>
    <w:rPr>
      <w:vertAlign w:val="superscript"/>
    </w:rPr>
  </w:style>
  <w:style w:type="character" w:styleId="Textoennegrita">
    <w:name w:val="Strong"/>
    <w:basedOn w:val="Fuentedeprrafopredeter1"/>
    <w:qFormat/>
    <w:rPr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sz w:val="18"/>
      <w:lang w:val="es-ES_tradnl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firstLine="708"/>
      <w:jc w:val="both"/>
    </w:pPr>
  </w:style>
  <w:style w:type="paragraph" w:customStyle="1" w:styleId="Textocomentario1">
    <w:name w:val="Texto comentario1"/>
    <w:basedOn w:val="Normal"/>
    <w:rPr>
      <w:sz w:val="20"/>
    </w:rPr>
  </w:style>
  <w:style w:type="paragraph" w:styleId="Textonotapie">
    <w:name w:val="footnote text"/>
    <w:basedOn w:val="Normal"/>
    <w:rPr>
      <w:sz w:val="20"/>
    </w:rPr>
  </w:style>
  <w:style w:type="paragraph" w:customStyle="1" w:styleId="Sangra2detindependiente1">
    <w:name w:val="Sangría 2 de t. independiente1"/>
    <w:basedOn w:val="Normal"/>
    <w:pPr>
      <w:ind w:left="2835" w:hanging="1770"/>
    </w:pPr>
  </w:style>
  <w:style w:type="paragraph" w:customStyle="1" w:styleId="Sangra3detindependiente1">
    <w:name w:val="Sangría 3 de t. independiente1"/>
    <w:basedOn w:val="Normal"/>
    <w:pPr>
      <w:ind w:left="3544" w:hanging="2479"/>
    </w:pPr>
  </w:style>
  <w:style w:type="paragraph" w:styleId="TDC1">
    <w:name w:val="toc 1"/>
    <w:basedOn w:val="Normal"/>
    <w:next w:val="Normal"/>
  </w:style>
  <w:style w:type="paragraph" w:styleId="TDC2">
    <w:name w:val="toc 2"/>
    <w:basedOn w:val="Normal"/>
    <w:next w:val="Normal"/>
    <w:pPr>
      <w:ind w:left="220"/>
    </w:pPr>
  </w:style>
  <w:style w:type="paragraph" w:styleId="TDC3">
    <w:name w:val="toc 3"/>
    <w:basedOn w:val="Normal"/>
    <w:next w:val="Normal"/>
    <w:pPr>
      <w:ind w:left="440"/>
    </w:pPr>
  </w:style>
  <w:style w:type="paragraph" w:styleId="TDC4">
    <w:name w:val="toc 4"/>
    <w:basedOn w:val="Normal"/>
    <w:next w:val="Normal"/>
    <w:pPr>
      <w:ind w:left="660"/>
    </w:pPr>
  </w:style>
  <w:style w:type="paragraph" w:styleId="TDC5">
    <w:name w:val="toc 5"/>
    <w:basedOn w:val="Normal"/>
    <w:next w:val="Normal"/>
    <w:pPr>
      <w:ind w:left="880"/>
    </w:pPr>
  </w:style>
  <w:style w:type="paragraph" w:styleId="TDC6">
    <w:name w:val="toc 6"/>
    <w:basedOn w:val="Normal"/>
    <w:next w:val="Normal"/>
    <w:pPr>
      <w:ind w:left="1100"/>
    </w:pPr>
  </w:style>
  <w:style w:type="paragraph" w:styleId="TDC7">
    <w:name w:val="toc 7"/>
    <w:basedOn w:val="Normal"/>
    <w:next w:val="Normal"/>
    <w:pPr>
      <w:ind w:left="1320"/>
    </w:pPr>
  </w:style>
  <w:style w:type="paragraph" w:styleId="TDC8">
    <w:name w:val="toc 8"/>
    <w:basedOn w:val="Normal"/>
    <w:next w:val="Normal"/>
    <w:pPr>
      <w:ind w:left="1540"/>
    </w:pPr>
  </w:style>
  <w:style w:type="paragraph" w:styleId="TDC9">
    <w:name w:val="toc 9"/>
    <w:basedOn w:val="Normal"/>
    <w:next w:val="Normal"/>
    <w:pPr>
      <w:ind w:left="1760"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rPr>
      <w:sz w:val="20"/>
    </w:rPr>
  </w:style>
  <w:style w:type="paragraph" w:customStyle="1" w:styleId="Textoindependiente21">
    <w:name w:val="Texto independiente 21"/>
    <w:basedOn w:val="Normal"/>
    <w:rPr>
      <w:sz w:val="24"/>
    </w:rPr>
  </w:style>
  <w:style w:type="paragraph" w:customStyle="1" w:styleId="Contenidodelmarco">
    <w:name w:val="Contenido del marco"/>
    <w:basedOn w:val="Normal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2021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Aproximación al Modelo de Dispersión de Gauss en la Transmisión de Olores desde fuentes Agrícolas</vt:lpstr>
    </vt:vector>
  </TitlesOfParts>
  <Company/>
  <LinksUpToDate>false</LinksUpToDate>
  <CharactersWithSpaces>13111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Aproximación al Modelo de Dispersión de Gauss en la Transmisión de Olores desde fuentes Agrícolas</dc:title>
  <dc:subject/>
  <dc:creator>Miguel Álvarez García</dc:creator>
  <cp:keywords/>
  <dc:description/>
  <cp:lastModifiedBy>Kevin Ruiz Florez</cp:lastModifiedBy>
  <cp:revision>4</cp:revision>
  <cp:lastPrinted>2000-11-28T19:52:00Z</cp:lastPrinted>
  <dcterms:created xsi:type="dcterms:W3CDTF">2019-11-21T11:49:00Z</dcterms:created>
  <dcterms:modified xsi:type="dcterms:W3CDTF">2019-12-18T12:35:00Z</dcterms:modified>
</cp:coreProperties>
</file>